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42E6" w:rsidRPr="007B5D0C" w:rsidRDefault="000E42E6">
      <w:pPr>
        <w:jc w:val="center"/>
        <w:rPr>
          <w:rFonts w:eastAsia="Times New Roman" w:cs="Times New Roman"/>
          <w:b/>
          <w:bCs/>
          <w:color w:val="000000"/>
          <w:sz w:val="84"/>
          <w:szCs w:val="84"/>
          <w:lang w:val="pt-BR"/>
        </w:rPr>
      </w:pPr>
      <w:r w:rsidRPr="007B5D0C">
        <w:rPr>
          <w:rFonts w:eastAsia="Times New Roman" w:cs="Times New Roman"/>
          <w:b/>
          <w:bCs/>
          <w:color w:val="000000"/>
          <w:sz w:val="84"/>
          <w:szCs w:val="84"/>
          <w:lang w:val="pt-BR"/>
        </w:rPr>
        <w:t>CIRCUITOS COMBINACIONAIS: CONVERSÃO DE CÓDIGOS</w:t>
      </w:r>
    </w:p>
    <w:p w:rsidR="000E42E6" w:rsidRPr="007B5D0C" w:rsidRDefault="000E42E6">
      <w:pPr>
        <w:jc w:val="center"/>
        <w:rPr>
          <w:sz w:val="28"/>
          <w:szCs w:val="28"/>
          <w:lang w:val="pt-BR"/>
        </w:rPr>
      </w:pPr>
    </w:p>
    <w:p w:rsidR="000E42E6" w:rsidRPr="007B5D0C" w:rsidRDefault="000E42E6">
      <w:pPr>
        <w:jc w:val="center"/>
        <w:rPr>
          <w:sz w:val="28"/>
          <w:szCs w:val="28"/>
          <w:lang w:val="pt-BR"/>
        </w:rPr>
      </w:pPr>
    </w:p>
    <w:p w:rsidR="000E42E6" w:rsidRPr="007B5D0C" w:rsidRDefault="000E42E6">
      <w:pPr>
        <w:jc w:val="center"/>
        <w:rPr>
          <w:sz w:val="28"/>
          <w:szCs w:val="28"/>
          <w:lang w:val="pt-BR"/>
        </w:rPr>
      </w:pPr>
    </w:p>
    <w:p w:rsidR="000E42E6" w:rsidRPr="007B5D0C" w:rsidRDefault="000E42E6">
      <w:pPr>
        <w:jc w:val="center"/>
        <w:rPr>
          <w:sz w:val="28"/>
          <w:szCs w:val="28"/>
          <w:lang w:val="pt-BR"/>
        </w:rPr>
      </w:pPr>
    </w:p>
    <w:p w:rsidR="000E42E6" w:rsidRDefault="000E42E6">
      <w:pPr>
        <w:jc w:val="center"/>
        <w:rPr>
          <w:sz w:val="56"/>
          <w:szCs w:val="56"/>
          <w:lang w:val="pt-BR"/>
        </w:rPr>
      </w:pPr>
      <w:r>
        <w:rPr>
          <w:sz w:val="56"/>
          <w:szCs w:val="56"/>
          <w:lang w:val="pt-BR"/>
        </w:rPr>
        <w:t>Experimento V</w:t>
      </w:r>
    </w:p>
    <w:p w:rsidR="000E42E6" w:rsidRDefault="000E42E6">
      <w:pPr>
        <w:jc w:val="center"/>
        <w:rPr>
          <w:sz w:val="56"/>
          <w:szCs w:val="56"/>
          <w:lang w:val="pt-BR"/>
        </w:rPr>
      </w:pPr>
    </w:p>
    <w:p w:rsidR="000E42E6" w:rsidRDefault="000E42E6">
      <w:pPr>
        <w:jc w:val="center"/>
        <w:rPr>
          <w:sz w:val="56"/>
          <w:szCs w:val="56"/>
          <w:lang w:val="pt-BR"/>
        </w:rPr>
      </w:pPr>
    </w:p>
    <w:p w:rsidR="000E42E6" w:rsidRDefault="000E42E6">
      <w:pPr>
        <w:jc w:val="center"/>
        <w:rPr>
          <w:sz w:val="56"/>
          <w:szCs w:val="56"/>
          <w:lang w:val="pt-BR"/>
        </w:rPr>
      </w:pPr>
    </w:p>
    <w:p w:rsidR="000E42E6" w:rsidRDefault="000E42E6">
      <w:pPr>
        <w:jc w:val="center"/>
        <w:rPr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Alunos:</w:t>
      </w:r>
      <w:r>
        <w:rPr>
          <w:sz w:val="28"/>
          <w:szCs w:val="28"/>
          <w:lang w:val="pt-BR"/>
        </w:rPr>
        <w:t xml:space="preserve"> </w:t>
      </w:r>
      <w:r w:rsidR="00E4617E">
        <w:rPr>
          <w:sz w:val="28"/>
          <w:szCs w:val="28"/>
          <w:lang w:val="pt-BR"/>
        </w:rPr>
        <w:t>Eduardo Furtado</w:t>
      </w:r>
      <w:r>
        <w:rPr>
          <w:sz w:val="28"/>
          <w:szCs w:val="28"/>
          <w:lang w:val="pt-BR"/>
        </w:rPr>
        <w:t>(</w:t>
      </w:r>
      <w:r w:rsidR="00E4617E" w:rsidRPr="00E4617E">
        <w:rPr>
          <w:sz w:val="28"/>
          <w:szCs w:val="28"/>
          <w:lang w:val="pt-BR"/>
        </w:rPr>
        <w:t>09/0111575</w:t>
      </w:r>
      <w:r>
        <w:rPr>
          <w:sz w:val="28"/>
          <w:szCs w:val="28"/>
          <w:lang w:val="pt-BR"/>
        </w:rPr>
        <w:t>)/</w:t>
      </w:r>
      <w:r w:rsidR="00E4617E">
        <w:rPr>
          <w:sz w:val="28"/>
          <w:szCs w:val="28"/>
          <w:lang w:val="pt-BR"/>
        </w:rPr>
        <w:t>Leandro Ramalho</w:t>
      </w:r>
      <w:r>
        <w:rPr>
          <w:sz w:val="28"/>
          <w:szCs w:val="28"/>
          <w:lang w:val="pt-BR"/>
        </w:rPr>
        <w:t>(</w:t>
      </w:r>
      <w:r w:rsidR="00E4617E">
        <w:rPr>
          <w:sz w:val="28"/>
          <w:szCs w:val="28"/>
          <w:lang w:val="pt-BR"/>
        </w:rPr>
        <w:t>100033571</w:t>
      </w:r>
      <w:r>
        <w:rPr>
          <w:sz w:val="28"/>
          <w:szCs w:val="28"/>
          <w:lang w:val="pt-BR"/>
        </w:rPr>
        <w:t>)</w:t>
      </w:r>
    </w:p>
    <w:p w:rsidR="000E42E6" w:rsidRDefault="000E42E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Data:</w:t>
      </w:r>
      <w:r w:rsidR="00E4617E">
        <w:rPr>
          <w:sz w:val="28"/>
          <w:szCs w:val="28"/>
        </w:rPr>
        <w:t xml:space="preserve"> 02/10/2013</w:t>
      </w:r>
    </w:p>
    <w:p w:rsidR="000E42E6" w:rsidRDefault="00E4617E">
      <w:pPr>
        <w:jc w:val="center"/>
        <w:rPr>
          <w:sz w:val="20"/>
          <w:szCs w:val="20"/>
        </w:rPr>
      </w:pPr>
      <w:r>
        <w:rPr>
          <w:noProof/>
          <w:sz w:val="28"/>
          <w:szCs w:val="28"/>
          <w:lang w:val="pt-BR" w:eastAsia="pt-BR"/>
        </w:rPr>
        <w:drawing>
          <wp:inline distT="0" distB="0" distL="0" distR="0">
            <wp:extent cx="2543175" cy="6096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0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2E6" w:rsidRDefault="000E42E6">
      <w:pPr>
        <w:jc w:val="center"/>
        <w:rPr>
          <w:sz w:val="20"/>
          <w:szCs w:val="20"/>
        </w:rPr>
      </w:pPr>
    </w:p>
    <w:p w:rsidR="000E42E6" w:rsidRDefault="000E42E6" w:rsidP="00FA4272"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lastRenderedPageBreak/>
        <w:t xml:space="preserve">Objetivos: </w:t>
      </w:r>
    </w:p>
    <w:p w:rsidR="000E42E6" w:rsidRDefault="000E42E6">
      <w:pPr>
        <w:ind w:firstLine="720"/>
        <w:jc w:val="both"/>
        <w:rPr>
          <w:rFonts w:eastAsia="Times New Roman" w:cs="Times New Roman"/>
          <w:color w:val="000000"/>
          <w:sz w:val="28"/>
          <w:szCs w:val="28"/>
          <w:lang w:val="pt-BR"/>
        </w:rPr>
      </w:pPr>
      <w:r>
        <w:rPr>
          <w:rFonts w:eastAsia="Times New Roman" w:cs="Times New Roman"/>
          <w:color w:val="000000"/>
          <w:sz w:val="28"/>
          <w:szCs w:val="28"/>
          <w:lang w:val="pt-BR"/>
        </w:rPr>
        <w:t>Estudar e projetar conversores de código, verificando em forma prática a conversão do sistema.</w:t>
      </w:r>
    </w:p>
    <w:p w:rsidR="00FA4272" w:rsidRDefault="00FA4272">
      <w:pPr>
        <w:ind w:firstLine="720"/>
        <w:jc w:val="both"/>
        <w:rPr>
          <w:rFonts w:eastAsia="Times New Roman" w:cs="Times New Roman"/>
          <w:color w:val="000000"/>
          <w:sz w:val="28"/>
          <w:szCs w:val="28"/>
          <w:lang w:val="pt-BR"/>
        </w:rPr>
      </w:pPr>
    </w:p>
    <w:p w:rsidR="00FA4272" w:rsidRPr="00FA4272" w:rsidRDefault="00FA4272" w:rsidP="00FA4272">
      <w:pPr>
        <w:tabs>
          <w:tab w:val="left" w:pos="720"/>
        </w:tabs>
        <w:jc w:val="both"/>
        <w:rPr>
          <w:sz w:val="44"/>
          <w:szCs w:val="44"/>
          <w:lang w:val="pt-BR"/>
        </w:rPr>
      </w:pPr>
      <w:r w:rsidRPr="00FA4272">
        <w:rPr>
          <w:sz w:val="44"/>
          <w:szCs w:val="44"/>
          <w:lang w:val="pt-BR"/>
        </w:rPr>
        <w:t>Introdução Teórica</w:t>
      </w:r>
    </w:p>
    <w:p w:rsidR="00FA4272" w:rsidRDefault="00FA4272" w:rsidP="00FA4272">
      <w:pPr>
        <w:tabs>
          <w:tab w:val="left" w:pos="720"/>
        </w:tabs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b/>
          <w:sz w:val="28"/>
          <w:szCs w:val="28"/>
          <w:lang w:val="pt-BR"/>
        </w:rPr>
        <w:t>Conversores</w:t>
      </w:r>
      <w:r>
        <w:rPr>
          <w:sz w:val="28"/>
          <w:szCs w:val="28"/>
          <w:lang w:val="pt-BR"/>
        </w:rPr>
        <w:br/>
        <w:t xml:space="preserve">       </w:t>
      </w:r>
      <w:r>
        <w:rPr>
          <w:sz w:val="28"/>
          <w:szCs w:val="28"/>
          <w:lang w:val="pt-BR"/>
        </w:rPr>
        <w:tab/>
        <w:t>Circuitos necessitam uma padronização entre si para garantirmos a comunicação. Esses circuitos que fazem essa ligação entre dois circuitos são chamados de conversores. Os conversores fazem a reescrita do sinal do emissor de modo que a mensagem passada seja de igual significado, porém seja válida na associação do receptor. Além de manter o significado do sinal o conversor precisa manterá resposta com o mínimo de atraso. Esse diálogo entre dois circuitos criado pelo conversor muitas vezes é feito por um sistema de ligação chamado interface.</w:t>
      </w:r>
      <w:r>
        <w:rPr>
          <w:b/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O experimento irá focar na construção de um circuito conversor.</w:t>
      </w:r>
    </w:p>
    <w:p w:rsidR="00FA4272" w:rsidRPr="00FA4272" w:rsidRDefault="00FA4272" w:rsidP="00FA4272">
      <w:pPr>
        <w:tabs>
          <w:tab w:val="left" w:pos="720"/>
        </w:tabs>
        <w:jc w:val="both"/>
        <w:rPr>
          <w:sz w:val="28"/>
          <w:szCs w:val="28"/>
          <w:lang w:val="pt-BR"/>
        </w:rPr>
      </w:pPr>
    </w:p>
    <w:p w:rsidR="00FA4272" w:rsidRDefault="00FA4272" w:rsidP="00FA4272">
      <w:pPr>
        <w:tabs>
          <w:tab w:val="left" w:pos="720"/>
        </w:tabs>
        <w:jc w:val="both"/>
        <w:rPr>
          <w:b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b/>
          <w:sz w:val="28"/>
          <w:szCs w:val="28"/>
          <w:lang w:val="pt-BR"/>
        </w:rPr>
        <w:t>BCD</w:t>
      </w:r>
    </w:p>
    <w:p w:rsidR="00FA4272" w:rsidRDefault="00FA4272" w:rsidP="00FA4272">
      <w:pPr>
        <w:tabs>
          <w:tab w:val="left" w:pos="720"/>
        </w:tabs>
        <w:jc w:val="both"/>
        <w:rPr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>O código em formato binário chamado BCD caracteriza-se por delimitar 4 casas binárias com o fim de representação de um valor algarismo decimal. No entanto 4 bits conseguem representar uma faixa maior que o decimal. 4 bits conseguem representar até 16 valores diferentes, comparado a representação decimal que consegue apenas 10 valores.  Os valores em excesso são desconsiderados e não contabilizados.</w:t>
      </w:r>
      <w:r>
        <w:rPr>
          <w:sz w:val="28"/>
          <w:szCs w:val="28"/>
          <w:lang w:val="pt-BR"/>
        </w:rPr>
        <w:br/>
      </w:r>
    </w:p>
    <w:p w:rsidR="00FA4272" w:rsidRDefault="00FA4272" w:rsidP="00FA4272">
      <w:pPr>
        <w:tabs>
          <w:tab w:val="left" w:pos="720"/>
        </w:tabs>
        <w:jc w:val="both"/>
        <w:rPr>
          <w:sz w:val="28"/>
          <w:szCs w:val="28"/>
          <w:lang w:val="pt-BR"/>
        </w:rPr>
      </w:pPr>
    </w:p>
    <w:p w:rsidR="00FA4272" w:rsidRDefault="00FA4272" w:rsidP="00FA4272">
      <w:pPr>
        <w:tabs>
          <w:tab w:val="left" w:pos="720"/>
        </w:tabs>
        <w:jc w:val="both"/>
        <w:rPr>
          <w:sz w:val="28"/>
          <w:szCs w:val="28"/>
          <w:lang w:val="pt-BR"/>
        </w:rPr>
      </w:pPr>
    </w:p>
    <w:p w:rsidR="00FA4272" w:rsidRPr="00FA4272" w:rsidRDefault="00FA4272" w:rsidP="00FA4272">
      <w:pPr>
        <w:tabs>
          <w:tab w:val="left" w:pos="720"/>
        </w:tabs>
        <w:jc w:val="both"/>
        <w:rPr>
          <w:b/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br/>
      </w:r>
      <w:r>
        <w:rPr>
          <w:sz w:val="28"/>
          <w:szCs w:val="28"/>
          <w:lang w:val="pt-BR"/>
        </w:rPr>
        <w:tab/>
      </w:r>
      <w:r>
        <w:rPr>
          <w:b/>
          <w:sz w:val="28"/>
          <w:szCs w:val="28"/>
          <w:lang w:val="pt-BR"/>
        </w:rPr>
        <w:t>exemplos:</w:t>
      </w:r>
    </w:p>
    <w:p w:rsidR="00FA4272" w:rsidRDefault="00FA4272" w:rsidP="00FA4272">
      <w:pPr>
        <w:tabs>
          <w:tab w:val="left" w:pos="720"/>
        </w:tabs>
        <w:jc w:val="both"/>
        <w:rPr>
          <w:sz w:val="28"/>
          <w:szCs w:val="28"/>
          <w:lang w:val="pt-BR"/>
        </w:rPr>
      </w:pPr>
    </w:p>
    <w:p w:rsidR="001353EA" w:rsidRPr="00E4617E" w:rsidRDefault="00FA4272" w:rsidP="00E4617E">
      <w:pPr>
        <w:tabs>
          <w:tab w:val="left" w:pos="720"/>
        </w:tabs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 w:rsidR="00E4617E">
        <w:rPr>
          <w:noProof/>
          <w:sz w:val="28"/>
          <w:szCs w:val="28"/>
          <w:lang w:val="pt-BR" w:eastAsia="pt-BR"/>
        </w:rPr>
        <w:drawing>
          <wp:inline distT="0" distB="0" distL="0" distR="0">
            <wp:extent cx="2133600" cy="223837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2E6" w:rsidRPr="007B5D0C" w:rsidRDefault="000E42E6">
      <w:pPr>
        <w:ind w:firstLine="720"/>
        <w:jc w:val="both"/>
        <w:rPr>
          <w:sz w:val="20"/>
          <w:szCs w:val="20"/>
          <w:lang w:val="pt-BR"/>
        </w:rPr>
      </w:pPr>
    </w:p>
    <w:p w:rsidR="000E42E6" w:rsidRDefault="000E42E6"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 xml:space="preserve">.Materiais: </w:t>
      </w:r>
    </w:p>
    <w:p w:rsidR="000E42E6" w:rsidRDefault="000E42E6" w:rsidP="001353EA">
      <w:pPr>
        <w:numPr>
          <w:ilvl w:val="0"/>
          <w:numId w:val="4"/>
        </w:numPr>
        <w:tabs>
          <w:tab w:val="left" w:pos="720"/>
        </w:tabs>
        <w:jc w:val="both"/>
        <w:rPr>
          <w:rFonts w:eastAsia="Times New Roman" w:cs="Times New Roman"/>
          <w:color w:val="000000"/>
          <w:sz w:val="28"/>
          <w:szCs w:val="28"/>
          <w:lang w:val="pt-BR"/>
        </w:rPr>
      </w:pPr>
      <w:r>
        <w:rPr>
          <w:rFonts w:eastAsia="Times New Roman" w:cs="Times New Roman"/>
          <w:color w:val="000000"/>
          <w:sz w:val="28"/>
          <w:szCs w:val="28"/>
          <w:lang w:val="pt-BR"/>
        </w:rPr>
        <w:t xml:space="preserve">Software computacional </w:t>
      </w:r>
      <w:r>
        <w:rPr>
          <w:rFonts w:eastAsia="Times New Roman" w:cs="Times New Roman"/>
          <w:i/>
          <w:iCs/>
          <w:color w:val="000000"/>
          <w:sz w:val="28"/>
          <w:szCs w:val="28"/>
          <w:lang w:val="pt-BR"/>
        </w:rPr>
        <w:t>Quartus II</w:t>
      </w:r>
      <w:r>
        <w:rPr>
          <w:rFonts w:eastAsia="Times New Roman" w:cs="Times New Roman"/>
          <w:color w:val="000000"/>
          <w:sz w:val="28"/>
          <w:szCs w:val="28"/>
          <w:lang w:val="pt-BR"/>
        </w:rPr>
        <w:t>.</w:t>
      </w:r>
    </w:p>
    <w:p w:rsidR="000E42E6" w:rsidRDefault="000E42E6">
      <w:pPr>
        <w:tabs>
          <w:tab w:val="left" w:pos="720"/>
        </w:tabs>
        <w:ind w:left="360"/>
        <w:jc w:val="both"/>
        <w:rPr>
          <w:rFonts w:eastAsia="Times New Roman" w:cs="Times New Roman"/>
          <w:color w:val="000000"/>
          <w:sz w:val="28"/>
          <w:szCs w:val="28"/>
          <w:lang w:val="pt-BR"/>
        </w:rPr>
      </w:pPr>
    </w:p>
    <w:p w:rsidR="001353EA" w:rsidRDefault="001353EA">
      <w:pPr>
        <w:tabs>
          <w:tab w:val="left" w:pos="720"/>
        </w:tabs>
        <w:ind w:left="360"/>
        <w:jc w:val="both"/>
        <w:rPr>
          <w:rFonts w:eastAsia="Times New Roman" w:cs="Times New Roman"/>
          <w:color w:val="000000"/>
          <w:sz w:val="28"/>
          <w:szCs w:val="28"/>
          <w:lang w:val="pt-BR"/>
        </w:rPr>
      </w:pPr>
    </w:p>
    <w:p w:rsidR="000E42E6" w:rsidRDefault="000E42E6"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.Procedimentos/Dados Experimentais:</w:t>
      </w:r>
    </w:p>
    <w:p w:rsidR="001353EA" w:rsidRDefault="001353EA">
      <w:pPr>
        <w:rPr>
          <w:sz w:val="44"/>
          <w:szCs w:val="44"/>
          <w:lang w:val="pt-BR"/>
        </w:rPr>
      </w:pPr>
    </w:p>
    <w:p w:rsidR="000E42E6" w:rsidRPr="007B5D0C" w:rsidRDefault="000E42E6" w:rsidP="00245DAF">
      <w:pPr>
        <w:pStyle w:val="Corpodetexto"/>
        <w:numPr>
          <w:ilvl w:val="1"/>
          <w:numId w:val="5"/>
        </w:numPr>
        <w:jc w:val="both"/>
        <w:rPr>
          <w:rFonts w:ascii="Calibri" w:hAnsi="Calibri"/>
          <w:color w:val="000000"/>
          <w:sz w:val="28"/>
          <w:szCs w:val="28"/>
          <w:lang w:val="pt-BR"/>
        </w:rPr>
      </w:pPr>
      <w:r w:rsidRPr="007B5D0C">
        <w:rPr>
          <w:rFonts w:ascii="Calibri" w:hAnsi="Calibri"/>
          <w:color w:val="000000"/>
          <w:sz w:val="28"/>
          <w:szCs w:val="28"/>
          <w:lang w:val="pt-BR"/>
        </w:rPr>
        <w:t>Obtemos as funções booleanas a partir da tabela III.</w:t>
      </w:r>
    </w:p>
    <w:p w:rsidR="000E42E6" w:rsidRPr="007B5D0C" w:rsidRDefault="000E42E6" w:rsidP="00245DAF">
      <w:pPr>
        <w:ind w:left="720"/>
        <w:jc w:val="both"/>
        <w:rPr>
          <w:lang w:val="pt-BR"/>
        </w:rPr>
      </w:pPr>
    </w:p>
    <w:p w:rsidR="000E42E6" w:rsidRDefault="000E42E6" w:rsidP="00245DAF">
      <w:pPr>
        <w:pStyle w:val="Corpodetexto"/>
        <w:numPr>
          <w:ilvl w:val="1"/>
          <w:numId w:val="5"/>
        </w:numPr>
        <w:jc w:val="both"/>
        <w:rPr>
          <w:rFonts w:ascii="Calibri" w:hAnsi="Calibri"/>
          <w:color w:val="000000"/>
          <w:sz w:val="28"/>
          <w:szCs w:val="28"/>
          <w:lang w:val="pt-BR"/>
        </w:rPr>
      </w:pPr>
      <w:r>
        <w:rPr>
          <w:rFonts w:ascii="Calibri" w:hAnsi="Calibri"/>
          <w:color w:val="000000"/>
          <w:sz w:val="28"/>
          <w:szCs w:val="28"/>
          <w:lang w:val="pt-BR"/>
        </w:rPr>
        <w:t xml:space="preserve">Minimizamos as funções obtidas usando o mapa de Karnaugh (marcando as células </w:t>
      </w:r>
      <w:r>
        <w:rPr>
          <w:rFonts w:ascii="Calibri" w:hAnsi="Calibri"/>
          <w:i/>
          <w:iCs/>
          <w:color w:val="000000"/>
          <w:sz w:val="28"/>
          <w:szCs w:val="28"/>
          <w:lang w:val="pt-BR"/>
        </w:rPr>
        <w:t>don't care</w:t>
      </w:r>
      <w:r w:rsidR="001741A6">
        <w:rPr>
          <w:rFonts w:ascii="Calibri" w:hAnsi="Calibri"/>
          <w:color w:val="000000"/>
          <w:sz w:val="28"/>
          <w:szCs w:val="28"/>
          <w:lang w:val="pt-BR"/>
        </w:rPr>
        <w:t>), como está sendo mostrado abaixo.</w:t>
      </w:r>
    </w:p>
    <w:p w:rsidR="00A626AF" w:rsidRDefault="00A626AF">
      <w:pPr>
        <w:tabs>
          <w:tab w:val="left" w:pos="720"/>
        </w:tabs>
        <w:jc w:val="both"/>
        <w:rPr>
          <w:lang w:val="pt-BR"/>
        </w:rPr>
      </w:pPr>
    </w:p>
    <w:p w:rsidR="00E4617E" w:rsidRPr="007B5D0C" w:rsidRDefault="00E4617E">
      <w:pPr>
        <w:tabs>
          <w:tab w:val="left" w:pos="720"/>
        </w:tabs>
        <w:jc w:val="both"/>
        <w:rPr>
          <w:sz w:val="28"/>
          <w:szCs w:val="28"/>
          <w:lang w:val="pt-BR"/>
        </w:rPr>
      </w:pPr>
    </w:p>
    <w:tbl>
      <w:tblPr>
        <w:tblW w:w="0" w:type="auto"/>
        <w:jc w:val="center"/>
        <w:tblBorders>
          <w:top w:val="single" w:sz="8" w:space="0" w:color="4F81BD"/>
          <w:bottom w:val="single" w:sz="8" w:space="0" w:color="4F81BD"/>
        </w:tblBorders>
        <w:tblLook w:val="0020"/>
      </w:tblPr>
      <w:tblGrid>
        <w:gridCol w:w="599"/>
        <w:gridCol w:w="706"/>
        <w:gridCol w:w="653"/>
        <w:gridCol w:w="654"/>
        <w:gridCol w:w="653"/>
        <w:gridCol w:w="653"/>
        <w:gridCol w:w="653"/>
        <w:gridCol w:w="653"/>
        <w:gridCol w:w="653"/>
        <w:gridCol w:w="655"/>
      </w:tblGrid>
      <w:tr w:rsidR="001353EA" w:rsidRPr="000E42E6" w:rsidTr="000E42E6">
        <w:trPr>
          <w:trHeight w:val="126"/>
          <w:jc w:val="center"/>
        </w:trPr>
        <w:tc>
          <w:tcPr>
            <w:tcW w:w="2612" w:type="dxa"/>
            <w:gridSpan w:val="4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bCs/>
                <w:color w:val="365F91"/>
                <w:sz w:val="28"/>
                <w:szCs w:val="28"/>
              </w:rPr>
            </w:pPr>
            <w:r w:rsidRPr="000E42E6">
              <w:rPr>
                <w:b/>
                <w:bCs/>
                <w:color w:val="365F91"/>
                <w:sz w:val="28"/>
                <w:szCs w:val="28"/>
              </w:rPr>
              <w:lastRenderedPageBreak/>
              <w:t>Entrada (C</w:t>
            </w:r>
            <w:r w:rsidRPr="000E42E6">
              <w:rPr>
                <w:b/>
                <w:bCs/>
                <w:color w:val="365F91"/>
                <w:sz w:val="28"/>
                <w:szCs w:val="28"/>
                <w:vertAlign w:val="subscript"/>
              </w:rPr>
              <w:t>1</w:t>
            </w:r>
            <w:r w:rsidRPr="000E42E6">
              <w:rPr>
                <w:b/>
                <w:bCs/>
                <w:color w:val="365F91"/>
                <w:sz w:val="28"/>
                <w:szCs w:val="28"/>
              </w:rPr>
              <w:t xml:space="preserve"> )</w:t>
            </w:r>
          </w:p>
        </w:tc>
        <w:tc>
          <w:tcPr>
            <w:tcW w:w="65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7B5D0C" w:rsidRPr="000E42E6" w:rsidRDefault="007B5D0C" w:rsidP="000E42E6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266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bCs/>
                <w:color w:val="365F91"/>
                <w:sz w:val="28"/>
                <w:szCs w:val="28"/>
              </w:rPr>
            </w:pPr>
            <w:r w:rsidRPr="000E42E6">
              <w:rPr>
                <w:b/>
                <w:bCs/>
                <w:color w:val="365F91"/>
                <w:sz w:val="28"/>
                <w:szCs w:val="28"/>
              </w:rPr>
              <w:t>Saída (C</w:t>
            </w:r>
            <w:r w:rsidRPr="000E42E6">
              <w:rPr>
                <w:b/>
                <w:bCs/>
                <w:color w:val="365F91"/>
                <w:sz w:val="28"/>
                <w:szCs w:val="28"/>
                <w:vertAlign w:val="subscript"/>
              </w:rPr>
              <w:t>2</w:t>
            </w:r>
            <w:r w:rsidRPr="000E42E6">
              <w:rPr>
                <w:b/>
                <w:bCs/>
                <w:color w:val="365F91"/>
                <w:sz w:val="28"/>
                <w:szCs w:val="28"/>
              </w:rPr>
              <w:t>)</w:t>
            </w:r>
          </w:p>
        </w:tc>
      </w:tr>
      <w:tr w:rsidR="00245DAF" w:rsidRPr="000E42E6" w:rsidTr="000E42E6">
        <w:trPr>
          <w:trHeight w:val="110"/>
          <w:jc w:val="center"/>
        </w:trPr>
        <w:tc>
          <w:tcPr>
            <w:tcW w:w="2612" w:type="dxa"/>
            <w:gridSpan w:val="4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( CÓDIGO BCD )</w:t>
            </w:r>
          </w:p>
        </w:tc>
        <w:tc>
          <w:tcPr>
            <w:tcW w:w="653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FF0000"/>
              </w:rPr>
            </w:pPr>
          </w:p>
        </w:tc>
        <w:tc>
          <w:tcPr>
            <w:tcW w:w="3266" w:type="dxa"/>
            <w:gridSpan w:val="5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</w:rPr>
            </w:pPr>
          </w:p>
        </w:tc>
      </w:tr>
      <w:tr w:rsidR="005742DA" w:rsidRPr="000E42E6" w:rsidTr="000E42E6">
        <w:trPr>
          <w:trHeight w:val="116"/>
          <w:jc w:val="center"/>
        </w:trPr>
        <w:tc>
          <w:tcPr>
            <w:tcW w:w="599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548DD4"/>
                <w:sz w:val="24"/>
                <w:szCs w:val="24"/>
              </w:rPr>
            </w:pPr>
            <w:r w:rsidRPr="000E42E6">
              <w:rPr>
                <w:b/>
                <w:color w:val="548DD4"/>
                <w:sz w:val="24"/>
                <w:szCs w:val="24"/>
              </w:rPr>
              <w:t>A</w:t>
            </w:r>
          </w:p>
        </w:tc>
        <w:tc>
          <w:tcPr>
            <w:tcW w:w="706" w:type="dxa"/>
          </w:tcPr>
          <w:p w:rsidR="007B5D0C" w:rsidRPr="000E42E6" w:rsidRDefault="007B5D0C" w:rsidP="000E42E6">
            <w:pPr>
              <w:jc w:val="center"/>
              <w:rPr>
                <w:b/>
                <w:color w:val="548DD4"/>
                <w:sz w:val="24"/>
                <w:szCs w:val="24"/>
              </w:rPr>
            </w:pPr>
            <w:r w:rsidRPr="000E42E6">
              <w:rPr>
                <w:b/>
                <w:color w:val="548DD4"/>
                <w:sz w:val="24"/>
                <w:szCs w:val="24"/>
              </w:rPr>
              <w:t>B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A626AF" w:rsidP="000E42E6">
            <w:pPr>
              <w:jc w:val="center"/>
              <w:rPr>
                <w:b/>
                <w:color w:val="548DD4"/>
                <w:sz w:val="24"/>
                <w:szCs w:val="24"/>
              </w:rPr>
            </w:pPr>
            <w:r w:rsidRPr="000E42E6">
              <w:rPr>
                <w:b/>
                <w:color w:val="548DD4"/>
                <w:sz w:val="24"/>
                <w:szCs w:val="24"/>
              </w:rPr>
              <w:t>C</w:t>
            </w:r>
          </w:p>
        </w:tc>
        <w:tc>
          <w:tcPr>
            <w:tcW w:w="654" w:type="dxa"/>
          </w:tcPr>
          <w:p w:rsidR="007B5D0C" w:rsidRPr="000E42E6" w:rsidRDefault="00A626AF" w:rsidP="000E42E6">
            <w:pPr>
              <w:jc w:val="center"/>
              <w:rPr>
                <w:b/>
                <w:color w:val="548DD4"/>
                <w:sz w:val="24"/>
                <w:szCs w:val="24"/>
              </w:rPr>
            </w:pPr>
            <w:r w:rsidRPr="000E42E6">
              <w:rPr>
                <w:b/>
                <w:color w:val="548DD4"/>
                <w:sz w:val="24"/>
                <w:szCs w:val="24"/>
              </w:rPr>
              <w:t>D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548DD4"/>
                <w:sz w:val="24"/>
                <w:szCs w:val="24"/>
              </w:rPr>
            </w:pPr>
          </w:p>
        </w:tc>
        <w:tc>
          <w:tcPr>
            <w:tcW w:w="653" w:type="dxa"/>
          </w:tcPr>
          <w:p w:rsidR="007B5D0C" w:rsidRPr="000E42E6" w:rsidRDefault="005742DA" w:rsidP="000E42E6">
            <w:pPr>
              <w:jc w:val="center"/>
              <w:rPr>
                <w:b/>
                <w:color w:val="548DD4"/>
                <w:sz w:val="24"/>
                <w:szCs w:val="24"/>
                <w:lang w:val="es-ES_tradnl"/>
              </w:rPr>
            </w:pPr>
            <w:r w:rsidRPr="000E42E6">
              <w:rPr>
                <w:b/>
                <w:color w:val="548DD4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5742DA" w:rsidP="000E42E6">
            <w:pPr>
              <w:jc w:val="center"/>
              <w:rPr>
                <w:b/>
                <w:color w:val="548DD4"/>
                <w:sz w:val="24"/>
                <w:szCs w:val="24"/>
                <w:lang w:val="es-ES_tradnl"/>
              </w:rPr>
            </w:pPr>
            <w:r w:rsidRPr="000E42E6">
              <w:rPr>
                <w:b/>
                <w:color w:val="548DD4"/>
                <w:sz w:val="24"/>
                <w:szCs w:val="24"/>
                <w:lang w:val="es-ES_tradnl"/>
              </w:rPr>
              <w:t>Y</w:t>
            </w:r>
          </w:p>
        </w:tc>
        <w:tc>
          <w:tcPr>
            <w:tcW w:w="653" w:type="dxa"/>
          </w:tcPr>
          <w:p w:rsidR="007B5D0C" w:rsidRPr="000E42E6" w:rsidRDefault="005742DA" w:rsidP="000E42E6">
            <w:pPr>
              <w:jc w:val="center"/>
              <w:rPr>
                <w:b/>
                <w:color w:val="548DD4"/>
                <w:sz w:val="24"/>
                <w:szCs w:val="24"/>
              </w:rPr>
            </w:pPr>
            <w:r w:rsidRPr="000E42E6">
              <w:rPr>
                <w:b/>
                <w:color w:val="548DD4"/>
                <w:sz w:val="24"/>
                <w:szCs w:val="24"/>
              </w:rPr>
              <w:t>Z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5742DA" w:rsidP="000E42E6">
            <w:pPr>
              <w:jc w:val="center"/>
              <w:rPr>
                <w:b/>
                <w:color w:val="548DD4"/>
                <w:sz w:val="24"/>
                <w:szCs w:val="24"/>
              </w:rPr>
            </w:pPr>
            <w:r w:rsidRPr="000E42E6">
              <w:rPr>
                <w:b/>
                <w:color w:val="548DD4"/>
                <w:sz w:val="24"/>
                <w:szCs w:val="24"/>
              </w:rPr>
              <w:t>W</w:t>
            </w:r>
          </w:p>
        </w:tc>
        <w:tc>
          <w:tcPr>
            <w:tcW w:w="655" w:type="dxa"/>
          </w:tcPr>
          <w:p w:rsidR="007B5D0C" w:rsidRPr="000E42E6" w:rsidRDefault="005742DA" w:rsidP="000E42E6">
            <w:pPr>
              <w:jc w:val="center"/>
              <w:rPr>
                <w:b/>
                <w:color w:val="548DD4"/>
                <w:sz w:val="24"/>
                <w:szCs w:val="24"/>
              </w:rPr>
            </w:pPr>
            <w:r w:rsidRPr="000E42E6">
              <w:rPr>
                <w:b/>
                <w:color w:val="548DD4"/>
                <w:sz w:val="24"/>
                <w:szCs w:val="24"/>
              </w:rPr>
              <w:t>V</w:t>
            </w:r>
          </w:p>
        </w:tc>
      </w:tr>
      <w:tr w:rsidR="005742DA" w:rsidRPr="000E42E6" w:rsidTr="000E42E6">
        <w:trPr>
          <w:trHeight w:val="116"/>
          <w:jc w:val="center"/>
        </w:trPr>
        <w:tc>
          <w:tcPr>
            <w:tcW w:w="599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706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4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653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5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</w:tr>
      <w:tr w:rsidR="005742DA" w:rsidRPr="000E42E6" w:rsidTr="000E42E6">
        <w:trPr>
          <w:trHeight w:val="110"/>
          <w:jc w:val="center"/>
        </w:trPr>
        <w:tc>
          <w:tcPr>
            <w:tcW w:w="599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706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53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655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</w:tr>
      <w:tr w:rsidR="005742DA" w:rsidRPr="000E42E6" w:rsidTr="000E42E6">
        <w:trPr>
          <w:trHeight w:val="116"/>
          <w:jc w:val="center"/>
        </w:trPr>
        <w:tc>
          <w:tcPr>
            <w:tcW w:w="599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706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1</w:t>
            </w:r>
          </w:p>
        </w:tc>
        <w:tc>
          <w:tcPr>
            <w:tcW w:w="654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653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1</w:t>
            </w:r>
          </w:p>
        </w:tc>
        <w:tc>
          <w:tcPr>
            <w:tcW w:w="655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1</w:t>
            </w:r>
          </w:p>
        </w:tc>
      </w:tr>
      <w:tr w:rsidR="005742DA" w:rsidRPr="000E42E6" w:rsidTr="000E42E6">
        <w:trPr>
          <w:trHeight w:val="116"/>
          <w:jc w:val="center"/>
        </w:trPr>
        <w:tc>
          <w:tcPr>
            <w:tcW w:w="599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706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654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53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655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</w:tr>
      <w:tr w:rsidR="005742DA" w:rsidRPr="000E42E6" w:rsidTr="000E42E6">
        <w:trPr>
          <w:trHeight w:val="116"/>
          <w:jc w:val="center"/>
        </w:trPr>
        <w:tc>
          <w:tcPr>
            <w:tcW w:w="599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706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4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653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1</w:t>
            </w:r>
          </w:p>
        </w:tc>
        <w:tc>
          <w:tcPr>
            <w:tcW w:w="655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1</w:t>
            </w:r>
          </w:p>
        </w:tc>
      </w:tr>
      <w:tr w:rsidR="005742DA" w:rsidRPr="000E42E6" w:rsidTr="000E42E6">
        <w:trPr>
          <w:trHeight w:val="116"/>
          <w:jc w:val="center"/>
        </w:trPr>
        <w:tc>
          <w:tcPr>
            <w:tcW w:w="599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706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53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655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</w:tr>
      <w:tr w:rsidR="005742DA" w:rsidRPr="000E42E6" w:rsidTr="000E42E6">
        <w:trPr>
          <w:trHeight w:val="116"/>
          <w:jc w:val="center"/>
        </w:trPr>
        <w:tc>
          <w:tcPr>
            <w:tcW w:w="599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706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1</w:t>
            </w:r>
          </w:p>
        </w:tc>
        <w:tc>
          <w:tcPr>
            <w:tcW w:w="654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653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1</w:t>
            </w:r>
          </w:p>
        </w:tc>
        <w:tc>
          <w:tcPr>
            <w:tcW w:w="655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</w:tr>
      <w:tr w:rsidR="005742DA" w:rsidRPr="000E42E6" w:rsidTr="000E42E6">
        <w:trPr>
          <w:trHeight w:val="116"/>
          <w:jc w:val="center"/>
        </w:trPr>
        <w:tc>
          <w:tcPr>
            <w:tcW w:w="599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706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654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53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655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</w:tr>
      <w:tr w:rsidR="005742DA" w:rsidRPr="000E42E6" w:rsidTr="000E42E6">
        <w:trPr>
          <w:trHeight w:val="116"/>
          <w:jc w:val="center"/>
        </w:trPr>
        <w:tc>
          <w:tcPr>
            <w:tcW w:w="599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1</w:t>
            </w:r>
          </w:p>
        </w:tc>
        <w:tc>
          <w:tcPr>
            <w:tcW w:w="706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4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653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  <w:tc>
          <w:tcPr>
            <w:tcW w:w="655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b/>
                <w:color w:val="365F91"/>
                <w:sz w:val="24"/>
                <w:szCs w:val="24"/>
              </w:rPr>
            </w:pPr>
            <w:r w:rsidRPr="000E42E6">
              <w:rPr>
                <w:b/>
                <w:color w:val="365F91"/>
                <w:sz w:val="24"/>
                <w:szCs w:val="24"/>
              </w:rPr>
              <w:t>0</w:t>
            </w:r>
          </w:p>
        </w:tc>
      </w:tr>
      <w:tr w:rsidR="005742DA" w:rsidRPr="000E42E6" w:rsidTr="000E42E6">
        <w:trPr>
          <w:trHeight w:val="116"/>
          <w:jc w:val="center"/>
        </w:trPr>
        <w:tc>
          <w:tcPr>
            <w:tcW w:w="599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706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654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53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1</w:t>
            </w:r>
          </w:p>
        </w:tc>
        <w:tc>
          <w:tcPr>
            <w:tcW w:w="653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653" w:type="dxa"/>
            <w:tcBorders>
              <w:left w:val="nil"/>
              <w:right w:val="nil"/>
            </w:tcBorders>
            <w:shd w:val="clear" w:color="auto" w:fill="D3DFEE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  <w:tc>
          <w:tcPr>
            <w:tcW w:w="655" w:type="dxa"/>
          </w:tcPr>
          <w:p w:rsidR="007B5D0C" w:rsidRPr="000E42E6" w:rsidRDefault="007B5D0C" w:rsidP="000E42E6">
            <w:pPr>
              <w:jc w:val="center"/>
              <w:rPr>
                <w:color w:val="365F91"/>
                <w:sz w:val="24"/>
                <w:szCs w:val="24"/>
              </w:rPr>
            </w:pPr>
            <w:r w:rsidRPr="000E42E6">
              <w:rPr>
                <w:color w:val="365F91"/>
                <w:sz w:val="24"/>
                <w:szCs w:val="24"/>
              </w:rPr>
              <w:t>0</w:t>
            </w:r>
          </w:p>
        </w:tc>
      </w:tr>
    </w:tbl>
    <w:p w:rsidR="000E42E6" w:rsidRPr="007B5D0C" w:rsidRDefault="000E42E6">
      <w:pPr>
        <w:tabs>
          <w:tab w:val="left" w:pos="720"/>
        </w:tabs>
        <w:jc w:val="both"/>
        <w:rPr>
          <w:sz w:val="28"/>
          <w:szCs w:val="28"/>
          <w:lang w:val="pt-BR"/>
        </w:rPr>
      </w:pPr>
    </w:p>
    <w:p w:rsidR="000E42E6" w:rsidRPr="007B5D0C" w:rsidRDefault="000E42E6">
      <w:pPr>
        <w:tabs>
          <w:tab w:val="left" w:pos="720"/>
        </w:tabs>
        <w:jc w:val="both"/>
        <w:rPr>
          <w:sz w:val="28"/>
          <w:szCs w:val="28"/>
          <w:lang w:val="pt-BR"/>
        </w:rPr>
      </w:pPr>
    </w:p>
    <w:tbl>
      <w:tblPr>
        <w:tblpPr w:leftFromText="180" w:rightFromText="180" w:vertAnchor="text" w:horzAnchor="margin" w:tblpXSpec="right" w:tblpY="121"/>
        <w:tblW w:w="0" w:type="auto"/>
        <w:tblBorders>
          <w:top w:val="single" w:sz="8" w:space="0" w:color="4F81BD"/>
          <w:bottom w:val="single" w:sz="8" w:space="0" w:color="4F81BD"/>
        </w:tblBorders>
        <w:tblLook w:val="00E0"/>
      </w:tblPr>
      <w:tblGrid>
        <w:gridCol w:w="647"/>
        <w:gridCol w:w="647"/>
        <w:gridCol w:w="647"/>
        <w:gridCol w:w="647"/>
        <w:gridCol w:w="647"/>
      </w:tblGrid>
      <w:tr w:rsidR="00F2012B" w:rsidRPr="000E42E6" w:rsidTr="000E42E6">
        <w:trPr>
          <w:trHeight w:val="334"/>
        </w:trPr>
        <w:tc>
          <w:tcPr>
            <w:tcW w:w="3235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2012B" w:rsidRPr="000E42E6" w:rsidRDefault="00F2012B" w:rsidP="000E42E6">
            <w:pPr>
              <w:jc w:val="center"/>
              <w:rPr>
                <w:b/>
                <w:bCs/>
                <w:color w:val="365F91"/>
                <w:sz w:val="32"/>
                <w:szCs w:val="32"/>
              </w:rPr>
            </w:pPr>
            <w:r w:rsidRPr="000E42E6">
              <w:rPr>
                <w:b/>
                <w:bCs/>
                <w:color w:val="365F91"/>
                <w:sz w:val="32"/>
                <w:szCs w:val="32"/>
              </w:rPr>
              <w:t>FUNÇÃO Y</w:t>
            </w:r>
          </w:p>
        </w:tc>
      </w:tr>
      <w:tr w:rsidR="00F2012B" w:rsidRPr="000E42E6" w:rsidTr="000E42E6">
        <w:trPr>
          <w:trHeight w:val="334"/>
        </w:trPr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b/>
                <w:bCs/>
                <w:color w:val="365F91"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b/>
                <w:color w:val="365F91"/>
              </w:rPr>
            </w:pPr>
            <w:r w:rsidRPr="000E42E6">
              <w:rPr>
                <w:b/>
                <w:color w:val="365F91"/>
              </w:rPr>
              <w:t>00</w:t>
            </w:r>
          </w:p>
        </w:tc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b/>
                <w:color w:val="365F91"/>
              </w:rPr>
            </w:pPr>
            <w:r w:rsidRPr="000E42E6">
              <w:rPr>
                <w:b/>
                <w:color w:val="365F91"/>
              </w:rPr>
              <w:t>01</w:t>
            </w: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b/>
                <w:color w:val="365F91"/>
              </w:rPr>
            </w:pPr>
            <w:r w:rsidRPr="000E42E6">
              <w:rPr>
                <w:b/>
                <w:color w:val="365F91"/>
              </w:rPr>
              <w:t>11</w:t>
            </w:r>
          </w:p>
        </w:tc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b/>
                <w:color w:val="365F91"/>
              </w:rPr>
            </w:pPr>
            <w:r w:rsidRPr="000E42E6">
              <w:rPr>
                <w:b/>
                <w:color w:val="365F91"/>
              </w:rPr>
              <w:t>10</w:t>
            </w:r>
          </w:p>
        </w:tc>
      </w:tr>
      <w:tr w:rsidR="00F2012B" w:rsidTr="000E42E6">
        <w:trPr>
          <w:trHeight w:val="334"/>
        </w:trPr>
        <w:tc>
          <w:tcPr>
            <w:tcW w:w="647" w:type="dxa"/>
          </w:tcPr>
          <w:p w:rsidR="00F2012B" w:rsidRPr="000E42E6" w:rsidRDefault="00F2012B" w:rsidP="000E42E6">
            <w:pPr>
              <w:jc w:val="center"/>
              <w:rPr>
                <w:b/>
                <w:bCs/>
                <w:color w:val="365F91"/>
              </w:rPr>
            </w:pPr>
            <w:r w:rsidRPr="000E42E6">
              <w:rPr>
                <w:b/>
                <w:bCs/>
                <w:color w:val="365F91"/>
              </w:rPr>
              <w:t>00</w:t>
            </w:r>
          </w:p>
        </w:tc>
        <w:tc>
          <w:tcPr>
            <w:tcW w:w="647" w:type="dxa"/>
            <w:tcBorders>
              <w:bottom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0</w:t>
            </w:r>
          </w:p>
        </w:tc>
        <w:tc>
          <w:tcPr>
            <w:tcW w:w="647" w:type="dxa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1</w:t>
            </w:r>
          </w:p>
        </w:tc>
        <w:tc>
          <w:tcPr>
            <w:tcW w:w="647" w:type="dxa"/>
            <w:tcBorders>
              <w:bottom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X</w:t>
            </w:r>
          </w:p>
        </w:tc>
        <w:tc>
          <w:tcPr>
            <w:tcW w:w="647" w:type="dxa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0</w:t>
            </w:r>
          </w:p>
        </w:tc>
      </w:tr>
      <w:tr w:rsidR="00F2012B" w:rsidTr="000E42E6">
        <w:trPr>
          <w:trHeight w:val="334"/>
        </w:trPr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b/>
                <w:bCs/>
                <w:color w:val="365F91"/>
              </w:rPr>
            </w:pPr>
            <w:r w:rsidRPr="000E42E6">
              <w:rPr>
                <w:b/>
                <w:bCs/>
                <w:color w:val="365F91"/>
              </w:rPr>
              <w:t>01</w:t>
            </w: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1</w:t>
            </w: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X</w:t>
            </w:r>
          </w:p>
        </w:tc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0</w:t>
            </w:r>
          </w:p>
        </w:tc>
      </w:tr>
      <w:tr w:rsidR="00F2012B" w:rsidTr="000E42E6">
        <w:trPr>
          <w:trHeight w:val="334"/>
        </w:trPr>
        <w:tc>
          <w:tcPr>
            <w:tcW w:w="647" w:type="dxa"/>
          </w:tcPr>
          <w:p w:rsidR="00F2012B" w:rsidRPr="000E42E6" w:rsidRDefault="00F2012B" w:rsidP="000E42E6">
            <w:pPr>
              <w:jc w:val="center"/>
              <w:rPr>
                <w:b/>
                <w:bCs/>
                <w:color w:val="365F91"/>
              </w:rPr>
            </w:pPr>
            <w:r w:rsidRPr="000E42E6">
              <w:rPr>
                <w:b/>
                <w:bCs/>
                <w:color w:val="365F91"/>
              </w:rPr>
              <w:t>11</w:t>
            </w:r>
          </w:p>
        </w:tc>
        <w:tc>
          <w:tcPr>
            <w:tcW w:w="647" w:type="dxa"/>
            <w:tcBorders>
              <w:bottom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1</w:t>
            </w:r>
          </w:p>
        </w:tc>
        <w:tc>
          <w:tcPr>
            <w:tcW w:w="647" w:type="dxa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0</w:t>
            </w:r>
          </w:p>
        </w:tc>
        <w:tc>
          <w:tcPr>
            <w:tcW w:w="647" w:type="dxa"/>
            <w:tcBorders>
              <w:bottom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X</w:t>
            </w:r>
          </w:p>
        </w:tc>
        <w:tc>
          <w:tcPr>
            <w:tcW w:w="647" w:type="dxa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X</w:t>
            </w:r>
          </w:p>
        </w:tc>
      </w:tr>
      <w:tr w:rsidR="00F2012B" w:rsidTr="000E42E6">
        <w:trPr>
          <w:trHeight w:val="334"/>
        </w:trPr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b/>
                <w:bCs/>
                <w:color w:val="365F91"/>
              </w:rPr>
            </w:pPr>
            <w:r w:rsidRPr="000E42E6">
              <w:rPr>
                <w:b/>
                <w:bCs/>
                <w:color w:val="365F91"/>
              </w:rPr>
              <w:t>10</w:t>
            </w: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1</w:t>
            </w:r>
          </w:p>
        </w:tc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1</w:t>
            </w: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X</w:t>
            </w:r>
          </w:p>
        </w:tc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X</w:t>
            </w:r>
          </w:p>
        </w:tc>
      </w:tr>
      <w:tr w:rsidR="005742DA" w:rsidTr="000E42E6">
        <w:trPr>
          <w:trHeight w:val="334"/>
        </w:trPr>
        <w:tc>
          <w:tcPr>
            <w:tcW w:w="3235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742DA" w:rsidRPr="000E42E6" w:rsidRDefault="00946D43" w:rsidP="000E42E6">
            <w:pPr>
              <w:jc w:val="center"/>
              <w:rPr>
                <w:b/>
                <w:bCs/>
                <w:color w:val="365F91"/>
              </w:rPr>
            </w:pPr>
            <w:r w:rsidRPr="000E42E6">
              <w:rPr>
                <w:b/>
                <w:bCs/>
                <w:noProof/>
                <w:color w:val="000000"/>
                <w:sz w:val="28"/>
                <w:szCs w:val="28"/>
                <w:lang w:eastAsia="en-US"/>
              </w:rPr>
              <w:pict>
                <v:line id="_x0000_s1031" style="position:absolute;left:0;text-align:left;z-index:251657728;mso-position-horizontal-relative:text;mso-position-vertical-relative:text" from="119.2pt,1.9pt" to="128.2pt,1.9pt"/>
              </w:pict>
            </w:r>
            <w:r w:rsidRPr="000E42E6">
              <w:rPr>
                <w:b/>
                <w:bCs/>
                <w:noProof/>
                <w:color w:val="000000"/>
                <w:sz w:val="28"/>
                <w:szCs w:val="28"/>
                <w:lang w:eastAsia="en-US"/>
              </w:rPr>
              <w:pict>
                <v:line id="_x0000_s1030" style="position:absolute;left:0;text-align:left;z-index:251656704;mso-position-horizontal-relative:text;mso-position-vertical-relative:text" from="87.85pt,1.9pt" to="96.85pt,1.9pt"/>
              </w:pict>
            </w:r>
            <w:r w:rsidRPr="000E42E6">
              <w:rPr>
                <w:b/>
                <w:bCs/>
                <w:noProof/>
                <w:color w:val="365F91"/>
                <w:sz w:val="32"/>
                <w:szCs w:val="32"/>
                <w:lang w:eastAsia="en-US"/>
              </w:rPr>
              <w:pict>
                <v:line id="_x0000_s1029" style="position:absolute;left:0;text-align:left;z-index:251655680;mso-position-horizontal-relative:text;mso-position-vertical-relative:text" from="45.25pt,1.9pt" to="54.25pt,1.9pt"/>
              </w:pict>
            </w:r>
            <w:r w:rsidR="0036185A" w:rsidRPr="000E42E6">
              <w:rPr>
                <w:b/>
                <w:bCs/>
                <w:color w:val="365F91"/>
                <w:sz w:val="32"/>
                <w:szCs w:val="32"/>
              </w:rPr>
              <w:t>Y = BC + BC + CD</w:t>
            </w:r>
          </w:p>
        </w:tc>
      </w:tr>
    </w:tbl>
    <w:tbl>
      <w:tblPr>
        <w:tblpPr w:leftFromText="180" w:rightFromText="180" w:vertAnchor="text" w:horzAnchor="margin" w:tblpY="94"/>
        <w:tblW w:w="0" w:type="auto"/>
        <w:tblBorders>
          <w:top w:val="single" w:sz="8" w:space="0" w:color="4F81BD"/>
          <w:bottom w:val="single" w:sz="8" w:space="0" w:color="4F81BD"/>
        </w:tblBorders>
        <w:tblLook w:val="00E0"/>
      </w:tblPr>
      <w:tblGrid>
        <w:gridCol w:w="647"/>
        <w:gridCol w:w="647"/>
        <w:gridCol w:w="647"/>
        <w:gridCol w:w="647"/>
        <w:gridCol w:w="647"/>
      </w:tblGrid>
      <w:tr w:rsidR="006F1D22" w:rsidRPr="006F1D22" w:rsidTr="006F1D22">
        <w:trPr>
          <w:trHeight w:val="334"/>
        </w:trPr>
        <w:tc>
          <w:tcPr>
            <w:tcW w:w="3235" w:type="dxa"/>
            <w:gridSpan w:val="5"/>
          </w:tcPr>
          <w:p w:rsidR="006F1D22" w:rsidRPr="006F1D22" w:rsidRDefault="006F1D22" w:rsidP="006F1D22">
            <w:pPr>
              <w:jc w:val="center"/>
              <w:rPr>
                <w:b/>
                <w:bCs/>
                <w:sz w:val="32"/>
                <w:szCs w:val="32"/>
              </w:rPr>
            </w:pPr>
            <w:r w:rsidRPr="006F1D22">
              <w:rPr>
                <w:b/>
                <w:bCs/>
                <w:sz w:val="32"/>
                <w:szCs w:val="32"/>
              </w:rPr>
              <w:t>FUNÇÃO X</w:t>
            </w:r>
          </w:p>
        </w:tc>
      </w:tr>
      <w:tr w:rsidR="006F1D22" w:rsidRPr="006F1D22" w:rsidTr="006F1D22">
        <w:trPr>
          <w:trHeight w:val="334"/>
        </w:trPr>
        <w:tc>
          <w:tcPr>
            <w:tcW w:w="647" w:type="dxa"/>
            <w:shd w:val="clear" w:color="auto" w:fill="D3DFEE"/>
          </w:tcPr>
          <w:p w:rsidR="006F1D22" w:rsidRPr="006F1D22" w:rsidRDefault="006F1D22" w:rsidP="006F1D22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shd w:val="clear" w:color="auto" w:fill="D3DFEE"/>
          </w:tcPr>
          <w:p w:rsidR="006F1D22" w:rsidRPr="006F1D22" w:rsidRDefault="006F1D22" w:rsidP="006F1D22">
            <w:pPr>
              <w:jc w:val="center"/>
              <w:rPr>
                <w:b/>
              </w:rPr>
            </w:pPr>
            <w:r w:rsidRPr="006F1D22">
              <w:rPr>
                <w:b/>
              </w:rPr>
              <w:t>00</w:t>
            </w:r>
          </w:p>
        </w:tc>
        <w:tc>
          <w:tcPr>
            <w:tcW w:w="647" w:type="dxa"/>
            <w:shd w:val="clear" w:color="auto" w:fill="D3DFEE"/>
          </w:tcPr>
          <w:p w:rsidR="006F1D22" w:rsidRPr="006F1D22" w:rsidRDefault="006F1D22" w:rsidP="006F1D22">
            <w:pPr>
              <w:jc w:val="center"/>
              <w:rPr>
                <w:b/>
              </w:rPr>
            </w:pPr>
            <w:r w:rsidRPr="006F1D22">
              <w:rPr>
                <w:b/>
              </w:rPr>
              <w:t>01</w:t>
            </w:r>
          </w:p>
        </w:tc>
        <w:tc>
          <w:tcPr>
            <w:tcW w:w="647" w:type="dxa"/>
            <w:shd w:val="clear" w:color="auto" w:fill="D3DFEE"/>
          </w:tcPr>
          <w:p w:rsidR="006F1D22" w:rsidRPr="006F1D22" w:rsidRDefault="006F1D22" w:rsidP="006F1D22">
            <w:pPr>
              <w:jc w:val="center"/>
              <w:rPr>
                <w:b/>
              </w:rPr>
            </w:pPr>
            <w:r w:rsidRPr="006F1D22">
              <w:rPr>
                <w:b/>
              </w:rPr>
              <w:t>11</w:t>
            </w:r>
          </w:p>
        </w:tc>
        <w:tc>
          <w:tcPr>
            <w:tcW w:w="647" w:type="dxa"/>
            <w:shd w:val="clear" w:color="auto" w:fill="D3DFEE"/>
          </w:tcPr>
          <w:p w:rsidR="006F1D22" w:rsidRPr="006F1D22" w:rsidRDefault="006F1D22" w:rsidP="006F1D22">
            <w:pPr>
              <w:jc w:val="center"/>
              <w:rPr>
                <w:b/>
              </w:rPr>
            </w:pPr>
            <w:r w:rsidRPr="006F1D22">
              <w:rPr>
                <w:b/>
              </w:rPr>
              <w:t>10</w:t>
            </w:r>
          </w:p>
        </w:tc>
      </w:tr>
      <w:tr w:rsidR="006F1D22" w:rsidTr="006F1D22">
        <w:trPr>
          <w:trHeight w:val="334"/>
        </w:trPr>
        <w:tc>
          <w:tcPr>
            <w:tcW w:w="647" w:type="dxa"/>
          </w:tcPr>
          <w:p w:rsidR="006F1D22" w:rsidRPr="006F1D22" w:rsidRDefault="006F1D22" w:rsidP="006F1D22">
            <w:pPr>
              <w:jc w:val="center"/>
              <w:rPr>
                <w:b/>
                <w:bCs/>
              </w:rPr>
            </w:pPr>
            <w:r w:rsidRPr="006F1D22">
              <w:rPr>
                <w:b/>
                <w:bCs/>
              </w:rPr>
              <w:t>00</w:t>
            </w:r>
          </w:p>
        </w:tc>
        <w:tc>
          <w:tcPr>
            <w:tcW w:w="647" w:type="dxa"/>
          </w:tcPr>
          <w:p w:rsidR="006F1D22" w:rsidRDefault="006F1D22" w:rsidP="006F1D22">
            <w:pPr>
              <w:jc w:val="center"/>
            </w:pPr>
            <w:r>
              <w:t>0</w:t>
            </w:r>
          </w:p>
        </w:tc>
        <w:tc>
          <w:tcPr>
            <w:tcW w:w="647" w:type="dxa"/>
          </w:tcPr>
          <w:p w:rsidR="006F1D22" w:rsidRDefault="006F1D22" w:rsidP="006F1D22">
            <w:pPr>
              <w:jc w:val="center"/>
            </w:pPr>
            <w:r>
              <w:t>1</w:t>
            </w:r>
          </w:p>
        </w:tc>
        <w:tc>
          <w:tcPr>
            <w:tcW w:w="647" w:type="dxa"/>
          </w:tcPr>
          <w:p w:rsidR="006F1D22" w:rsidRDefault="006F1D22" w:rsidP="006F1D22">
            <w:pPr>
              <w:jc w:val="center"/>
            </w:pPr>
            <w:r>
              <w:t>X</w:t>
            </w:r>
          </w:p>
        </w:tc>
        <w:tc>
          <w:tcPr>
            <w:tcW w:w="647" w:type="dxa"/>
          </w:tcPr>
          <w:p w:rsidR="006F1D22" w:rsidRDefault="006F1D22" w:rsidP="006F1D22">
            <w:pPr>
              <w:jc w:val="center"/>
            </w:pPr>
            <w:r>
              <w:t>0</w:t>
            </w:r>
          </w:p>
        </w:tc>
      </w:tr>
      <w:tr w:rsidR="006F1D22" w:rsidTr="006F1D22">
        <w:trPr>
          <w:trHeight w:val="334"/>
        </w:trPr>
        <w:tc>
          <w:tcPr>
            <w:tcW w:w="647" w:type="dxa"/>
            <w:shd w:val="clear" w:color="auto" w:fill="D3DFEE"/>
          </w:tcPr>
          <w:p w:rsidR="006F1D22" w:rsidRPr="006F1D22" w:rsidRDefault="006F1D22" w:rsidP="006F1D22">
            <w:pPr>
              <w:jc w:val="center"/>
              <w:rPr>
                <w:b/>
                <w:bCs/>
              </w:rPr>
            </w:pPr>
            <w:r w:rsidRPr="006F1D22">
              <w:rPr>
                <w:b/>
                <w:bCs/>
              </w:rPr>
              <w:t>01</w:t>
            </w:r>
          </w:p>
        </w:tc>
        <w:tc>
          <w:tcPr>
            <w:tcW w:w="647" w:type="dxa"/>
            <w:shd w:val="clear" w:color="auto" w:fill="D3DFEE"/>
          </w:tcPr>
          <w:p w:rsidR="006F1D22" w:rsidRDefault="006F1D22" w:rsidP="006F1D22">
            <w:pPr>
              <w:jc w:val="center"/>
            </w:pPr>
            <w:r>
              <w:t>0</w:t>
            </w:r>
          </w:p>
        </w:tc>
        <w:tc>
          <w:tcPr>
            <w:tcW w:w="647" w:type="dxa"/>
            <w:shd w:val="clear" w:color="auto" w:fill="D3DFEE"/>
          </w:tcPr>
          <w:p w:rsidR="006F1D22" w:rsidRDefault="006F1D22" w:rsidP="006F1D22">
            <w:pPr>
              <w:jc w:val="center"/>
            </w:pPr>
            <w:r>
              <w:t>1</w:t>
            </w:r>
          </w:p>
        </w:tc>
        <w:tc>
          <w:tcPr>
            <w:tcW w:w="647" w:type="dxa"/>
            <w:shd w:val="clear" w:color="auto" w:fill="D3DFEE"/>
          </w:tcPr>
          <w:p w:rsidR="006F1D22" w:rsidRDefault="006F1D22" w:rsidP="006F1D22">
            <w:pPr>
              <w:jc w:val="center"/>
            </w:pPr>
            <w:r>
              <w:t>X</w:t>
            </w:r>
          </w:p>
        </w:tc>
        <w:tc>
          <w:tcPr>
            <w:tcW w:w="647" w:type="dxa"/>
            <w:shd w:val="clear" w:color="auto" w:fill="D3DFEE"/>
          </w:tcPr>
          <w:p w:rsidR="006F1D22" w:rsidRDefault="006F1D22" w:rsidP="006F1D22">
            <w:pPr>
              <w:jc w:val="center"/>
            </w:pPr>
            <w:r>
              <w:t>0</w:t>
            </w:r>
          </w:p>
        </w:tc>
      </w:tr>
      <w:tr w:rsidR="006F1D22" w:rsidTr="006F1D22">
        <w:trPr>
          <w:trHeight w:val="334"/>
        </w:trPr>
        <w:tc>
          <w:tcPr>
            <w:tcW w:w="647" w:type="dxa"/>
          </w:tcPr>
          <w:p w:rsidR="006F1D22" w:rsidRPr="006F1D22" w:rsidRDefault="006F1D22" w:rsidP="006F1D22">
            <w:pPr>
              <w:jc w:val="center"/>
              <w:rPr>
                <w:b/>
                <w:bCs/>
              </w:rPr>
            </w:pPr>
            <w:r w:rsidRPr="006F1D22">
              <w:rPr>
                <w:b/>
                <w:bCs/>
              </w:rPr>
              <w:t>11</w:t>
            </w:r>
          </w:p>
        </w:tc>
        <w:tc>
          <w:tcPr>
            <w:tcW w:w="647" w:type="dxa"/>
          </w:tcPr>
          <w:p w:rsidR="006F1D22" w:rsidRDefault="006F1D22" w:rsidP="006F1D22">
            <w:pPr>
              <w:jc w:val="center"/>
            </w:pPr>
            <w:r>
              <w:t>1</w:t>
            </w:r>
          </w:p>
        </w:tc>
        <w:tc>
          <w:tcPr>
            <w:tcW w:w="647" w:type="dxa"/>
          </w:tcPr>
          <w:p w:rsidR="006F1D22" w:rsidRDefault="006F1D22" w:rsidP="006F1D22">
            <w:pPr>
              <w:jc w:val="center"/>
            </w:pPr>
            <w:r>
              <w:t>1</w:t>
            </w:r>
          </w:p>
        </w:tc>
        <w:tc>
          <w:tcPr>
            <w:tcW w:w="647" w:type="dxa"/>
          </w:tcPr>
          <w:p w:rsidR="006F1D22" w:rsidRDefault="006F1D22" w:rsidP="006F1D22">
            <w:pPr>
              <w:jc w:val="center"/>
            </w:pPr>
            <w:r>
              <w:t>X</w:t>
            </w:r>
          </w:p>
        </w:tc>
        <w:tc>
          <w:tcPr>
            <w:tcW w:w="647" w:type="dxa"/>
          </w:tcPr>
          <w:p w:rsidR="006F1D22" w:rsidRDefault="006F1D22" w:rsidP="006F1D22">
            <w:pPr>
              <w:jc w:val="center"/>
            </w:pPr>
            <w:r>
              <w:t>X</w:t>
            </w:r>
          </w:p>
        </w:tc>
      </w:tr>
      <w:tr w:rsidR="006F1D22" w:rsidTr="006F1D22">
        <w:trPr>
          <w:trHeight w:val="334"/>
        </w:trPr>
        <w:tc>
          <w:tcPr>
            <w:tcW w:w="647" w:type="dxa"/>
            <w:shd w:val="clear" w:color="auto" w:fill="D3DFEE"/>
          </w:tcPr>
          <w:p w:rsidR="006F1D22" w:rsidRPr="006F1D22" w:rsidRDefault="006F1D22" w:rsidP="006F1D22">
            <w:pPr>
              <w:jc w:val="center"/>
              <w:rPr>
                <w:b/>
                <w:bCs/>
              </w:rPr>
            </w:pPr>
            <w:r w:rsidRPr="006F1D22">
              <w:rPr>
                <w:b/>
                <w:bCs/>
              </w:rPr>
              <w:t>10</w:t>
            </w:r>
          </w:p>
        </w:tc>
        <w:tc>
          <w:tcPr>
            <w:tcW w:w="647" w:type="dxa"/>
            <w:shd w:val="clear" w:color="auto" w:fill="D3DFEE"/>
          </w:tcPr>
          <w:p w:rsidR="006F1D22" w:rsidRDefault="006F1D22" w:rsidP="006F1D22">
            <w:pPr>
              <w:jc w:val="center"/>
            </w:pPr>
            <w:r>
              <w:t>0</w:t>
            </w:r>
          </w:p>
        </w:tc>
        <w:tc>
          <w:tcPr>
            <w:tcW w:w="647" w:type="dxa"/>
            <w:shd w:val="clear" w:color="auto" w:fill="D3DFEE"/>
          </w:tcPr>
          <w:p w:rsidR="006F1D22" w:rsidRDefault="006F1D22" w:rsidP="006F1D22">
            <w:pPr>
              <w:jc w:val="center"/>
            </w:pPr>
            <w:r>
              <w:t>1</w:t>
            </w:r>
          </w:p>
        </w:tc>
        <w:tc>
          <w:tcPr>
            <w:tcW w:w="647" w:type="dxa"/>
            <w:shd w:val="clear" w:color="auto" w:fill="D3DFEE"/>
          </w:tcPr>
          <w:p w:rsidR="006F1D22" w:rsidRDefault="006F1D22" w:rsidP="006F1D22">
            <w:pPr>
              <w:jc w:val="center"/>
            </w:pPr>
            <w:r>
              <w:t>X</w:t>
            </w:r>
          </w:p>
        </w:tc>
        <w:tc>
          <w:tcPr>
            <w:tcW w:w="647" w:type="dxa"/>
            <w:shd w:val="clear" w:color="auto" w:fill="D3DFEE"/>
          </w:tcPr>
          <w:p w:rsidR="006F1D22" w:rsidRDefault="006F1D22" w:rsidP="006F1D22">
            <w:pPr>
              <w:jc w:val="center"/>
            </w:pPr>
            <w:r>
              <w:t>X</w:t>
            </w:r>
          </w:p>
        </w:tc>
      </w:tr>
      <w:tr w:rsidR="006F1D22" w:rsidTr="006F1D22">
        <w:trPr>
          <w:trHeight w:val="334"/>
        </w:trPr>
        <w:tc>
          <w:tcPr>
            <w:tcW w:w="3235" w:type="dxa"/>
            <w:gridSpan w:val="5"/>
          </w:tcPr>
          <w:p w:rsidR="006F1D22" w:rsidRPr="006F1D22" w:rsidRDefault="006F1D22" w:rsidP="006F1D22">
            <w:pPr>
              <w:jc w:val="center"/>
              <w:rPr>
                <w:b/>
                <w:bCs/>
                <w:sz w:val="32"/>
                <w:szCs w:val="32"/>
              </w:rPr>
            </w:pPr>
            <w:r w:rsidRPr="006F1D22">
              <w:rPr>
                <w:b/>
                <w:bCs/>
                <w:sz w:val="32"/>
                <w:szCs w:val="32"/>
              </w:rPr>
              <w:t>X = B + CD</w:t>
            </w:r>
          </w:p>
        </w:tc>
      </w:tr>
    </w:tbl>
    <w:p w:rsidR="000E42E6" w:rsidRPr="007B5D0C" w:rsidRDefault="000E42E6">
      <w:pPr>
        <w:tabs>
          <w:tab w:val="left" w:pos="720"/>
        </w:tabs>
        <w:jc w:val="both"/>
        <w:rPr>
          <w:sz w:val="28"/>
          <w:szCs w:val="28"/>
          <w:lang w:val="pt-BR"/>
        </w:rPr>
      </w:pPr>
    </w:p>
    <w:p w:rsidR="000E42E6" w:rsidRPr="007B5D0C" w:rsidRDefault="000E42E6">
      <w:pPr>
        <w:tabs>
          <w:tab w:val="left" w:pos="720"/>
        </w:tabs>
        <w:jc w:val="both"/>
        <w:rPr>
          <w:sz w:val="28"/>
          <w:szCs w:val="28"/>
          <w:lang w:val="pt-BR"/>
        </w:rPr>
      </w:pPr>
    </w:p>
    <w:p w:rsidR="000E42E6" w:rsidRPr="007B5D0C" w:rsidRDefault="000E42E6">
      <w:pPr>
        <w:tabs>
          <w:tab w:val="left" w:pos="720"/>
        </w:tabs>
        <w:jc w:val="both"/>
        <w:rPr>
          <w:sz w:val="28"/>
          <w:szCs w:val="28"/>
          <w:lang w:val="pt-BR"/>
        </w:rPr>
      </w:pPr>
    </w:p>
    <w:p w:rsidR="000E42E6" w:rsidRPr="007B5D0C" w:rsidRDefault="000E42E6">
      <w:pPr>
        <w:tabs>
          <w:tab w:val="left" w:pos="720"/>
        </w:tabs>
        <w:jc w:val="both"/>
        <w:rPr>
          <w:sz w:val="28"/>
          <w:szCs w:val="28"/>
          <w:lang w:val="pt-BR"/>
        </w:rPr>
      </w:pPr>
    </w:p>
    <w:p w:rsidR="000E42E6" w:rsidRPr="007B5D0C" w:rsidRDefault="000E42E6">
      <w:pPr>
        <w:tabs>
          <w:tab w:val="left" w:pos="720"/>
        </w:tabs>
        <w:jc w:val="both"/>
        <w:rPr>
          <w:sz w:val="28"/>
          <w:szCs w:val="28"/>
          <w:lang w:val="pt-BR"/>
        </w:rPr>
      </w:pPr>
    </w:p>
    <w:p w:rsidR="000E42E6" w:rsidRPr="007B5D0C" w:rsidRDefault="000E42E6">
      <w:pPr>
        <w:tabs>
          <w:tab w:val="left" w:pos="720"/>
        </w:tabs>
        <w:jc w:val="both"/>
        <w:rPr>
          <w:sz w:val="28"/>
          <w:szCs w:val="28"/>
          <w:lang w:val="pt-BR"/>
        </w:rPr>
      </w:pPr>
    </w:p>
    <w:p w:rsidR="000E42E6" w:rsidRPr="007B5D0C" w:rsidRDefault="000E42E6">
      <w:pPr>
        <w:tabs>
          <w:tab w:val="left" w:pos="720"/>
        </w:tabs>
        <w:jc w:val="both"/>
        <w:rPr>
          <w:sz w:val="28"/>
          <w:szCs w:val="28"/>
          <w:lang w:val="pt-BR"/>
        </w:rPr>
      </w:pPr>
    </w:p>
    <w:p w:rsidR="00F2012B" w:rsidRDefault="00F2012B" w:rsidP="00F2012B">
      <w:pPr>
        <w:pStyle w:val="PargrafodaLista"/>
        <w:rPr>
          <w:color w:val="000000"/>
          <w:sz w:val="28"/>
          <w:szCs w:val="28"/>
          <w:lang w:val="pt-BR"/>
        </w:rPr>
      </w:pPr>
    </w:p>
    <w:tbl>
      <w:tblPr>
        <w:tblpPr w:leftFromText="180" w:rightFromText="180" w:vertAnchor="text" w:horzAnchor="margin" w:tblpXSpec="right" w:tblpY="119"/>
        <w:tblW w:w="0" w:type="auto"/>
        <w:tblBorders>
          <w:top w:val="single" w:sz="8" w:space="0" w:color="4F81BD"/>
          <w:bottom w:val="single" w:sz="8" w:space="0" w:color="4F81BD"/>
        </w:tblBorders>
        <w:tblLook w:val="00E0"/>
      </w:tblPr>
      <w:tblGrid>
        <w:gridCol w:w="647"/>
        <w:gridCol w:w="647"/>
        <w:gridCol w:w="647"/>
        <w:gridCol w:w="647"/>
        <w:gridCol w:w="647"/>
      </w:tblGrid>
      <w:tr w:rsidR="00F2012B" w:rsidRPr="000E42E6" w:rsidTr="000E42E6">
        <w:trPr>
          <w:trHeight w:val="334"/>
        </w:trPr>
        <w:tc>
          <w:tcPr>
            <w:tcW w:w="3235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2012B" w:rsidRPr="000E42E6" w:rsidRDefault="00F2012B" w:rsidP="000E42E6">
            <w:pPr>
              <w:jc w:val="center"/>
              <w:rPr>
                <w:b/>
                <w:bCs/>
                <w:color w:val="365F91"/>
                <w:sz w:val="32"/>
                <w:szCs w:val="32"/>
              </w:rPr>
            </w:pPr>
            <w:r w:rsidRPr="000E42E6">
              <w:rPr>
                <w:b/>
                <w:bCs/>
                <w:color w:val="365F91"/>
                <w:sz w:val="32"/>
                <w:szCs w:val="32"/>
              </w:rPr>
              <w:lastRenderedPageBreak/>
              <w:t>FUNÇÃO W</w:t>
            </w:r>
          </w:p>
        </w:tc>
      </w:tr>
      <w:tr w:rsidR="00F2012B" w:rsidRPr="000E42E6" w:rsidTr="000E42E6">
        <w:trPr>
          <w:trHeight w:val="334"/>
        </w:trPr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b/>
                <w:bCs/>
                <w:color w:val="365F91"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b/>
                <w:color w:val="365F91"/>
              </w:rPr>
            </w:pPr>
            <w:r w:rsidRPr="000E42E6">
              <w:rPr>
                <w:b/>
                <w:color w:val="365F91"/>
              </w:rPr>
              <w:t>00</w:t>
            </w:r>
          </w:p>
        </w:tc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b/>
                <w:color w:val="365F91"/>
              </w:rPr>
            </w:pPr>
            <w:r w:rsidRPr="000E42E6">
              <w:rPr>
                <w:b/>
                <w:color w:val="365F91"/>
              </w:rPr>
              <w:t>01</w:t>
            </w: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b/>
                <w:color w:val="365F91"/>
              </w:rPr>
            </w:pPr>
            <w:r w:rsidRPr="000E42E6">
              <w:rPr>
                <w:b/>
                <w:color w:val="365F91"/>
              </w:rPr>
              <w:t>11</w:t>
            </w:r>
          </w:p>
        </w:tc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b/>
                <w:color w:val="365F91"/>
              </w:rPr>
            </w:pPr>
            <w:r w:rsidRPr="000E42E6">
              <w:rPr>
                <w:b/>
                <w:color w:val="365F91"/>
              </w:rPr>
              <w:t>10</w:t>
            </w:r>
          </w:p>
        </w:tc>
      </w:tr>
      <w:tr w:rsidR="00F2012B" w:rsidTr="000E42E6">
        <w:trPr>
          <w:trHeight w:val="334"/>
        </w:trPr>
        <w:tc>
          <w:tcPr>
            <w:tcW w:w="647" w:type="dxa"/>
          </w:tcPr>
          <w:p w:rsidR="00F2012B" w:rsidRPr="000E42E6" w:rsidRDefault="00F2012B" w:rsidP="000E42E6">
            <w:pPr>
              <w:jc w:val="center"/>
              <w:rPr>
                <w:b/>
                <w:bCs/>
                <w:color w:val="365F91"/>
              </w:rPr>
            </w:pPr>
            <w:r w:rsidRPr="000E42E6">
              <w:rPr>
                <w:b/>
                <w:bCs/>
                <w:color w:val="365F91"/>
              </w:rPr>
              <w:t>00</w:t>
            </w:r>
          </w:p>
        </w:tc>
        <w:tc>
          <w:tcPr>
            <w:tcW w:w="647" w:type="dxa"/>
            <w:tcBorders>
              <w:bottom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0</w:t>
            </w:r>
          </w:p>
        </w:tc>
        <w:tc>
          <w:tcPr>
            <w:tcW w:w="647" w:type="dxa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1</w:t>
            </w:r>
          </w:p>
        </w:tc>
        <w:tc>
          <w:tcPr>
            <w:tcW w:w="647" w:type="dxa"/>
            <w:tcBorders>
              <w:bottom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X</w:t>
            </w:r>
          </w:p>
        </w:tc>
        <w:tc>
          <w:tcPr>
            <w:tcW w:w="647" w:type="dxa"/>
          </w:tcPr>
          <w:p w:rsidR="00F2012B" w:rsidRPr="000E42E6" w:rsidRDefault="00DB72E0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1</w:t>
            </w:r>
          </w:p>
        </w:tc>
      </w:tr>
      <w:tr w:rsidR="00F2012B" w:rsidTr="000E42E6">
        <w:trPr>
          <w:trHeight w:val="334"/>
        </w:trPr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b/>
                <w:bCs/>
                <w:color w:val="365F91"/>
              </w:rPr>
            </w:pPr>
            <w:r w:rsidRPr="000E42E6">
              <w:rPr>
                <w:b/>
                <w:bCs/>
                <w:color w:val="365F91"/>
              </w:rPr>
              <w:t>01</w:t>
            </w: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1</w:t>
            </w: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X</w:t>
            </w:r>
          </w:p>
        </w:tc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0</w:t>
            </w:r>
          </w:p>
        </w:tc>
      </w:tr>
      <w:tr w:rsidR="00F2012B" w:rsidTr="000E42E6">
        <w:trPr>
          <w:trHeight w:val="334"/>
        </w:trPr>
        <w:tc>
          <w:tcPr>
            <w:tcW w:w="647" w:type="dxa"/>
          </w:tcPr>
          <w:p w:rsidR="00F2012B" w:rsidRPr="000E42E6" w:rsidRDefault="00F2012B" w:rsidP="000E42E6">
            <w:pPr>
              <w:jc w:val="center"/>
              <w:rPr>
                <w:b/>
                <w:bCs/>
                <w:color w:val="365F91"/>
              </w:rPr>
            </w:pPr>
            <w:r w:rsidRPr="000E42E6">
              <w:rPr>
                <w:b/>
                <w:bCs/>
                <w:color w:val="365F91"/>
              </w:rPr>
              <w:t>11</w:t>
            </w:r>
          </w:p>
        </w:tc>
        <w:tc>
          <w:tcPr>
            <w:tcW w:w="647" w:type="dxa"/>
            <w:tcBorders>
              <w:bottom w:val="nil"/>
            </w:tcBorders>
            <w:shd w:val="clear" w:color="auto" w:fill="D3DFEE"/>
          </w:tcPr>
          <w:p w:rsidR="00F2012B" w:rsidRPr="000E42E6" w:rsidRDefault="00DB72E0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0</w:t>
            </w:r>
          </w:p>
        </w:tc>
        <w:tc>
          <w:tcPr>
            <w:tcW w:w="647" w:type="dxa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1</w:t>
            </w:r>
          </w:p>
        </w:tc>
        <w:tc>
          <w:tcPr>
            <w:tcW w:w="647" w:type="dxa"/>
            <w:tcBorders>
              <w:bottom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X</w:t>
            </w:r>
          </w:p>
        </w:tc>
        <w:tc>
          <w:tcPr>
            <w:tcW w:w="647" w:type="dxa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X</w:t>
            </w:r>
          </w:p>
        </w:tc>
      </w:tr>
      <w:tr w:rsidR="00F2012B" w:rsidTr="000E42E6">
        <w:trPr>
          <w:trHeight w:val="334"/>
        </w:trPr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b/>
                <w:bCs/>
                <w:color w:val="365F91"/>
              </w:rPr>
            </w:pPr>
            <w:r w:rsidRPr="000E42E6">
              <w:rPr>
                <w:b/>
                <w:bCs/>
                <w:color w:val="365F91"/>
              </w:rPr>
              <w:t>10</w:t>
            </w: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1</w:t>
            </w: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X</w:t>
            </w:r>
          </w:p>
        </w:tc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F2012B" w:rsidRPr="000E42E6" w:rsidRDefault="00F2012B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X</w:t>
            </w:r>
          </w:p>
        </w:tc>
      </w:tr>
      <w:tr w:rsidR="0036185A" w:rsidTr="000E42E6">
        <w:trPr>
          <w:trHeight w:val="334"/>
        </w:trPr>
        <w:tc>
          <w:tcPr>
            <w:tcW w:w="3235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36185A" w:rsidRPr="000E42E6" w:rsidRDefault="00946D43" w:rsidP="000E42E6">
            <w:pPr>
              <w:jc w:val="center"/>
              <w:rPr>
                <w:b/>
                <w:bCs/>
                <w:color w:val="365F91"/>
              </w:rPr>
            </w:pPr>
            <w:r w:rsidRPr="000E42E6">
              <w:rPr>
                <w:b/>
                <w:bCs/>
                <w:noProof/>
                <w:color w:val="365F91"/>
                <w:sz w:val="32"/>
                <w:szCs w:val="32"/>
                <w:lang w:eastAsia="en-US"/>
              </w:rPr>
              <w:pict>
                <v:line id="_x0000_s1036" style="position:absolute;left:0;text-align:left;z-index:251658752;mso-position-horizontal-relative:text;mso-position-vertical-relative:text" from="104.45pt,.6pt" to="110.2pt,.6pt"/>
              </w:pict>
            </w:r>
            <w:r w:rsidRPr="000E42E6">
              <w:rPr>
                <w:b/>
                <w:bCs/>
                <w:color w:val="365F91"/>
                <w:sz w:val="32"/>
                <w:szCs w:val="32"/>
              </w:rPr>
              <w:t>W = B + AD</w:t>
            </w:r>
          </w:p>
        </w:tc>
      </w:tr>
    </w:tbl>
    <w:tbl>
      <w:tblPr>
        <w:tblpPr w:leftFromText="180" w:rightFromText="180" w:vertAnchor="text" w:horzAnchor="margin" w:tblpY="90"/>
        <w:tblW w:w="0" w:type="auto"/>
        <w:tblBorders>
          <w:top w:val="single" w:sz="8" w:space="0" w:color="4F81BD"/>
          <w:bottom w:val="single" w:sz="8" w:space="0" w:color="4F81BD"/>
        </w:tblBorders>
        <w:tblLook w:val="00E0"/>
      </w:tblPr>
      <w:tblGrid>
        <w:gridCol w:w="647"/>
        <w:gridCol w:w="647"/>
        <w:gridCol w:w="647"/>
        <w:gridCol w:w="647"/>
        <w:gridCol w:w="647"/>
      </w:tblGrid>
      <w:tr w:rsidR="006F1D22" w:rsidRPr="006F1D22" w:rsidTr="006F1D22">
        <w:trPr>
          <w:trHeight w:val="334"/>
        </w:trPr>
        <w:tc>
          <w:tcPr>
            <w:tcW w:w="3235" w:type="dxa"/>
            <w:gridSpan w:val="5"/>
          </w:tcPr>
          <w:p w:rsidR="006F1D22" w:rsidRPr="006F1D22" w:rsidRDefault="006F1D22" w:rsidP="006F1D22">
            <w:pPr>
              <w:jc w:val="center"/>
              <w:rPr>
                <w:b/>
                <w:bCs/>
                <w:sz w:val="32"/>
                <w:szCs w:val="32"/>
              </w:rPr>
            </w:pPr>
            <w:r w:rsidRPr="006F1D22">
              <w:rPr>
                <w:b/>
                <w:bCs/>
                <w:sz w:val="32"/>
                <w:szCs w:val="32"/>
              </w:rPr>
              <w:t>FUNÇÃO Z</w:t>
            </w:r>
          </w:p>
        </w:tc>
      </w:tr>
      <w:tr w:rsidR="006F1D22" w:rsidRPr="006F1D22" w:rsidTr="006F1D22">
        <w:trPr>
          <w:trHeight w:val="334"/>
        </w:trPr>
        <w:tc>
          <w:tcPr>
            <w:tcW w:w="647" w:type="dxa"/>
            <w:shd w:val="clear" w:color="auto" w:fill="D3DFEE"/>
          </w:tcPr>
          <w:p w:rsidR="006F1D22" w:rsidRPr="006F1D22" w:rsidRDefault="006F1D22" w:rsidP="006F1D22">
            <w:pPr>
              <w:jc w:val="center"/>
              <w:rPr>
                <w:b/>
                <w:bCs/>
              </w:rPr>
            </w:pPr>
          </w:p>
        </w:tc>
        <w:tc>
          <w:tcPr>
            <w:tcW w:w="647" w:type="dxa"/>
            <w:shd w:val="clear" w:color="auto" w:fill="D3DFEE"/>
          </w:tcPr>
          <w:p w:rsidR="006F1D22" w:rsidRPr="006F1D22" w:rsidRDefault="006F1D22" w:rsidP="006F1D22">
            <w:pPr>
              <w:jc w:val="center"/>
              <w:rPr>
                <w:b/>
              </w:rPr>
            </w:pPr>
            <w:r w:rsidRPr="006F1D22">
              <w:rPr>
                <w:b/>
              </w:rPr>
              <w:t>00</w:t>
            </w:r>
          </w:p>
        </w:tc>
        <w:tc>
          <w:tcPr>
            <w:tcW w:w="647" w:type="dxa"/>
            <w:shd w:val="clear" w:color="auto" w:fill="D3DFEE"/>
          </w:tcPr>
          <w:p w:rsidR="006F1D22" w:rsidRPr="006F1D22" w:rsidRDefault="006F1D22" w:rsidP="006F1D22">
            <w:pPr>
              <w:jc w:val="center"/>
              <w:rPr>
                <w:b/>
              </w:rPr>
            </w:pPr>
            <w:r w:rsidRPr="006F1D22">
              <w:rPr>
                <w:b/>
              </w:rPr>
              <w:t>01</w:t>
            </w:r>
          </w:p>
        </w:tc>
        <w:tc>
          <w:tcPr>
            <w:tcW w:w="647" w:type="dxa"/>
            <w:shd w:val="clear" w:color="auto" w:fill="D3DFEE"/>
          </w:tcPr>
          <w:p w:rsidR="006F1D22" w:rsidRPr="006F1D22" w:rsidRDefault="006F1D22" w:rsidP="006F1D22">
            <w:pPr>
              <w:jc w:val="center"/>
              <w:rPr>
                <w:b/>
              </w:rPr>
            </w:pPr>
            <w:r w:rsidRPr="006F1D22">
              <w:rPr>
                <w:b/>
              </w:rPr>
              <w:t>11</w:t>
            </w:r>
          </w:p>
        </w:tc>
        <w:tc>
          <w:tcPr>
            <w:tcW w:w="647" w:type="dxa"/>
            <w:shd w:val="clear" w:color="auto" w:fill="D3DFEE"/>
          </w:tcPr>
          <w:p w:rsidR="006F1D22" w:rsidRPr="006F1D22" w:rsidRDefault="006F1D22" w:rsidP="006F1D22">
            <w:pPr>
              <w:jc w:val="center"/>
              <w:rPr>
                <w:b/>
              </w:rPr>
            </w:pPr>
            <w:r w:rsidRPr="006F1D22">
              <w:rPr>
                <w:b/>
              </w:rPr>
              <w:t>10</w:t>
            </w:r>
          </w:p>
        </w:tc>
      </w:tr>
      <w:tr w:rsidR="006F1D22" w:rsidTr="006F1D22">
        <w:trPr>
          <w:trHeight w:val="334"/>
        </w:trPr>
        <w:tc>
          <w:tcPr>
            <w:tcW w:w="647" w:type="dxa"/>
          </w:tcPr>
          <w:p w:rsidR="006F1D22" w:rsidRPr="006F1D22" w:rsidRDefault="006F1D22" w:rsidP="006F1D22">
            <w:pPr>
              <w:jc w:val="center"/>
              <w:rPr>
                <w:b/>
                <w:bCs/>
              </w:rPr>
            </w:pPr>
            <w:r w:rsidRPr="006F1D22">
              <w:rPr>
                <w:b/>
                <w:bCs/>
              </w:rPr>
              <w:t>00</w:t>
            </w:r>
          </w:p>
        </w:tc>
        <w:tc>
          <w:tcPr>
            <w:tcW w:w="647" w:type="dxa"/>
          </w:tcPr>
          <w:p w:rsidR="006F1D22" w:rsidRDefault="006F1D22" w:rsidP="006F1D22">
            <w:pPr>
              <w:jc w:val="center"/>
            </w:pPr>
            <w:r>
              <w:t>0</w:t>
            </w:r>
          </w:p>
        </w:tc>
        <w:tc>
          <w:tcPr>
            <w:tcW w:w="647" w:type="dxa"/>
          </w:tcPr>
          <w:p w:rsidR="006F1D22" w:rsidRDefault="006F1D22" w:rsidP="006F1D22">
            <w:pPr>
              <w:jc w:val="center"/>
            </w:pPr>
            <w:r>
              <w:t>1</w:t>
            </w:r>
          </w:p>
        </w:tc>
        <w:tc>
          <w:tcPr>
            <w:tcW w:w="647" w:type="dxa"/>
          </w:tcPr>
          <w:p w:rsidR="006F1D22" w:rsidRDefault="006F1D22" w:rsidP="006F1D22">
            <w:pPr>
              <w:jc w:val="center"/>
            </w:pPr>
            <w:r>
              <w:t>X</w:t>
            </w:r>
          </w:p>
        </w:tc>
        <w:tc>
          <w:tcPr>
            <w:tcW w:w="647" w:type="dxa"/>
          </w:tcPr>
          <w:p w:rsidR="006F1D22" w:rsidRDefault="006F1D22" w:rsidP="006F1D22">
            <w:pPr>
              <w:jc w:val="center"/>
            </w:pPr>
            <w:r>
              <w:t>0</w:t>
            </w:r>
          </w:p>
        </w:tc>
      </w:tr>
      <w:tr w:rsidR="006F1D22" w:rsidTr="006F1D22">
        <w:trPr>
          <w:trHeight w:val="334"/>
        </w:trPr>
        <w:tc>
          <w:tcPr>
            <w:tcW w:w="647" w:type="dxa"/>
            <w:shd w:val="clear" w:color="auto" w:fill="D3DFEE"/>
          </w:tcPr>
          <w:p w:rsidR="006F1D22" w:rsidRPr="006F1D22" w:rsidRDefault="006F1D22" w:rsidP="006F1D22">
            <w:pPr>
              <w:jc w:val="center"/>
              <w:rPr>
                <w:b/>
                <w:bCs/>
              </w:rPr>
            </w:pPr>
            <w:r w:rsidRPr="006F1D22">
              <w:rPr>
                <w:b/>
                <w:bCs/>
              </w:rPr>
              <w:t>01</w:t>
            </w:r>
          </w:p>
        </w:tc>
        <w:tc>
          <w:tcPr>
            <w:tcW w:w="647" w:type="dxa"/>
            <w:shd w:val="clear" w:color="auto" w:fill="D3DFEE"/>
          </w:tcPr>
          <w:p w:rsidR="006F1D22" w:rsidRDefault="006F1D22" w:rsidP="006F1D22">
            <w:pPr>
              <w:jc w:val="center"/>
            </w:pPr>
            <w:r>
              <w:t>1</w:t>
            </w:r>
          </w:p>
        </w:tc>
        <w:tc>
          <w:tcPr>
            <w:tcW w:w="647" w:type="dxa"/>
            <w:shd w:val="clear" w:color="auto" w:fill="D3DFEE"/>
          </w:tcPr>
          <w:p w:rsidR="006F1D22" w:rsidRDefault="006F1D22" w:rsidP="006F1D22">
            <w:pPr>
              <w:jc w:val="center"/>
            </w:pPr>
            <w:r>
              <w:t>1</w:t>
            </w:r>
          </w:p>
        </w:tc>
        <w:tc>
          <w:tcPr>
            <w:tcW w:w="647" w:type="dxa"/>
            <w:shd w:val="clear" w:color="auto" w:fill="D3DFEE"/>
          </w:tcPr>
          <w:p w:rsidR="006F1D22" w:rsidRDefault="006F1D22" w:rsidP="006F1D22">
            <w:pPr>
              <w:jc w:val="center"/>
            </w:pPr>
            <w:r>
              <w:t>X</w:t>
            </w:r>
          </w:p>
        </w:tc>
        <w:tc>
          <w:tcPr>
            <w:tcW w:w="647" w:type="dxa"/>
            <w:shd w:val="clear" w:color="auto" w:fill="D3DFEE"/>
          </w:tcPr>
          <w:p w:rsidR="006F1D22" w:rsidRDefault="006F1D22" w:rsidP="006F1D22">
            <w:pPr>
              <w:jc w:val="center"/>
            </w:pPr>
            <w:r>
              <w:t>0</w:t>
            </w:r>
          </w:p>
        </w:tc>
      </w:tr>
      <w:tr w:rsidR="006F1D22" w:rsidTr="006F1D22">
        <w:trPr>
          <w:trHeight w:val="334"/>
        </w:trPr>
        <w:tc>
          <w:tcPr>
            <w:tcW w:w="647" w:type="dxa"/>
          </w:tcPr>
          <w:p w:rsidR="006F1D22" w:rsidRPr="006F1D22" w:rsidRDefault="006F1D22" w:rsidP="006F1D22">
            <w:pPr>
              <w:jc w:val="center"/>
              <w:rPr>
                <w:b/>
                <w:bCs/>
              </w:rPr>
            </w:pPr>
            <w:r w:rsidRPr="006F1D22">
              <w:rPr>
                <w:b/>
                <w:bCs/>
              </w:rPr>
              <w:t>11</w:t>
            </w:r>
          </w:p>
        </w:tc>
        <w:tc>
          <w:tcPr>
            <w:tcW w:w="647" w:type="dxa"/>
          </w:tcPr>
          <w:p w:rsidR="006F1D22" w:rsidRDefault="006F1D22" w:rsidP="006F1D22">
            <w:pPr>
              <w:jc w:val="center"/>
            </w:pPr>
            <w:r>
              <w:t>1</w:t>
            </w:r>
          </w:p>
        </w:tc>
        <w:tc>
          <w:tcPr>
            <w:tcW w:w="647" w:type="dxa"/>
          </w:tcPr>
          <w:p w:rsidR="006F1D22" w:rsidRDefault="006F1D22" w:rsidP="006F1D22">
            <w:pPr>
              <w:jc w:val="center"/>
            </w:pPr>
            <w:r>
              <w:t>0</w:t>
            </w:r>
          </w:p>
        </w:tc>
        <w:tc>
          <w:tcPr>
            <w:tcW w:w="647" w:type="dxa"/>
          </w:tcPr>
          <w:p w:rsidR="006F1D22" w:rsidRDefault="006F1D22" w:rsidP="006F1D22">
            <w:pPr>
              <w:jc w:val="center"/>
            </w:pPr>
            <w:r>
              <w:t>X</w:t>
            </w:r>
          </w:p>
        </w:tc>
        <w:tc>
          <w:tcPr>
            <w:tcW w:w="647" w:type="dxa"/>
          </w:tcPr>
          <w:p w:rsidR="006F1D22" w:rsidRDefault="006F1D22" w:rsidP="006F1D22">
            <w:pPr>
              <w:jc w:val="center"/>
            </w:pPr>
            <w:r>
              <w:t>X</w:t>
            </w:r>
          </w:p>
        </w:tc>
      </w:tr>
      <w:tr w:rsidR="006F1D22" w:rsidTr="006F1D22">
        <w:trPr>
          <w:trHeight w:val="334"/>
        </w:trPr>
        <w:tc>
          <w:tcPr>
            <w:tcW w:w="647" w:type="dxa"/>
            <w:shd w:val="clear" w:color="auto" w:fill="D3DFEE"/>
          </w:tcPr>
          <w:p w:rsidR="006F1D22" w:rsidRPr="006F1D22" w:rsidRDefault="006F1D22" w:rsidP="006F1D22">
            <w:pPr>
              <w:jc w:val="center"/>
              <w:rPr>
                <w:b/>
                <w:bCs/>
              </w:rPr>
            </w:pPr>
            <w:r w:rsidRPr="006F1D22">
              <w:rPr>
                <w:b/>
                <w:bCs/>
              </w:rPr>
              <w:t>10</w:t>
            </w:r>
          </w:p>
        </w:tc>
        <w:tc>
          <w:tcPr>
            <w:tcW w:w="647" w:type="dxa"/>
            <w:shd w:val="clear" w:color="auto" w:fill="D3DFEE"/>
          </w:tcPr>
          <w:p w:rsidR="006F1D22" w:rsidRDefault="006F1D22" w:rsidP="006F1D22">
            <w:pPr>
              <w:jc w:val="center"/>
            </w:pPr>
            <w:r>
              <w:t>1</w:t>
            </w:r>
          </w:p>
        </w:tc>
        <w:tc>
          <w:tcPr>
            <w:tcW w:w="647" w:type="dxa"/>
            <w:shd w:val="clear" w:color="auto" w:fill="D3DFEE"/>
          </w:tcPr>
          <w:p w:rsidR="006F1D22" w:rsidRDefault="006F1D22" w:rsidP="006F1D22">
            <w:pPr>
              <w:jc w:val="center"/>
            </w:pPr>
            <w:r>
              <w:t>0</w:t>
            </w:r>
          </w:p>
        </w:tc>
        <w:tc>
          <w:tcPr>
            <w:tcW w:w="647" w:type="dxa"/>
            <w:shd w:val="clear" w:color="auto" w:fill="D3DFEE"/>
          </w:tcPr>
          <w:p w:rsidR="006F1D22" w:rsidRDefault="006F1D22" w:rsidP="006F1D22">
            <w:pPr>
              <w:jc w:val="center"/>
            </w:pPr>
            <w:r>
              <w:t>X</w:t>
            </w:r>
          </w:p>
        </w:tc>
        <w:tc>
          <w:tcPr>
            <w:tcW w:w="647" w:type="dxa"/>
            <w:shd w:val="clear" w:color="auto" w:fill="D3DFEE"/>
          </w:tcPr>
          <w:p w:rsidR="006F1D22" w:rsidRDefault="006F1D22" w:rsidP="006F1D22">
            <w:pPr>
              <w:jc w:val="center"/>
            </w:pPr>
            <w:r>
              <w:t>X</w:t>
            </w:r>
          </w:p>
        </w:tc>
      </w:tr>
      <w:tr w:rsidR="006F1D22" w:rsidTr="006F1D22">
        <w:trPr>
          <w:trHeight w:val="334"/>
        </w:trPr>
        <w:tc>
          <w:tcPr>
            <w:tcW w:w="3235" w:type="dxa"/>
            <w:gridSpan w:val="5"/>
          </w:tcPr>
          <w:p w:rsidR="006F1D22" w:rsidRPr="006F1D22" w:rsidRDefault="006F1D22" w:rsidP="006F1D22">
            <w:pPr>
              <w:jc w:val="center"/>
              <w:rPr>
                <w:b/>
                <w:bCs/>
              </w:rPr>
            </w:pPr>
            <w:r w:rsidRPr="006F1D22">
              <w:rPr>
                <w:b/>
                <w:bCs/>
                <w:noProof/>
                <w:sz w:val="32"/>
                <w:szCs w:val="32"/>
                <w:lang w:eastAsia="en-US"/>
              </w:rPr>
              <w:pict>
                <v:line id="_x0000_s1040" style="position:absolute;left:0;text-align:left;z-index:251662848;mso-position-horizontal-relative:text;mso-position-vertical-relative:text" from="116.7pt,1.25pt" to="122.45pt,1.25pt"/>
              </w:pict>
            </w:r>
            <w:r w:rsidRPr="006F1D22">
              <w:rPr>
                <w:b/>
                <w:bCs/>
                <w:noProof/>
                <w:color w:val="000000"/>
                <w:sz w:val="28"/>
                <w:szCs w:val="28"/>
                <w:lang w:eastAsia="en-US"/>
              </w:rPr>
              <w:pict>
                <v:line id="_x0000_s1039" style="position:absolute;left:0;text-align:left;z-index:251661824;mso-position-horizontal-relative:text;mso-position-vertical-relative:text" from="107pt,1.25pt" to="113.8pt,1.25pt"/>
              </w:pict>
            </w:r>
            <w:r w:rsidRPr="006F1D22">
              <w:rPr>
                <w:b/>
                <w:bCs/>
                <w:noProof/>
                <w:sz w:val="32"/>
                <w:szCs w:val="32"/>
                <w:lang w:eastAsia="en-US"/>
              </w:rPr>
              <w:pict>
                <v:line id="_x0000_s1037" style="position:absolute;left:0;text-align:left;z-index:251659776;mso-position-horizontal-relative:text;mso-position-vertical-relative:text" from="41.3pt,1.25pt" to="48.15pt,1.25pt"/>
              </w:pict>
            </w:r>
            <w:r w:rsidRPr="006F1D22">
              <w:rPr>
                <w:b/>
                <w:bCs/>
                <w:noProof/>
                <w:color w:val="000000"/>
                <w:sz w:val="28"/>
                <w:szCs w:val="28"/>
                <w:lang w:eastAsia="en-US"/>
              </w:rPr>
              <w:pict>
                <v:line id="_x0000_s1038" style="position:absolute;left:0;text-align:left;z-index:251660800;mso-position-horizontal-relative:text;mso-position-vertical-relative:text" from="83.45pt,1.25pt" to="92.45pt,1.25pt"/>
              </w:pict>
            </w:r>
            <w:r w:rsidRPr="006F1D22">
              <w:rPr>
                <w:b/>
                <w:bCs/>
                <w:sz w:val="32"/>
                <w:szCs w:val="32"/>
              </w:rPr>
              <w:t>Z = BC + BC + ABD</w:t>
            </w:r>
          </w:p>
        </w:tc>
      </w:tr>
    </w:tbl>
    <w:p w:rsidR="00F2012B" w:rsidRDefault="00F2012B" w:rsidP="00F2012B">
      <w:pPr>
        <w:pStyle w:val="PargrafodaLista"/>
        <w:rPr>
          <w:color w:val="000000"/>
          <w:sz w:val="28"/>
          <w:szCs w:val="28"/>
          <w:lang w:val="pt-BR"/>
        </w:rPr>
      </w:pPr>
    </w:p>
    <w:p w:rsidR="00F2012B" w:rsidRDefault="00F2012B" w:rsidP="00F2012B">
      <w:pPr>
        <w:pStyle w:val="PargrafodaLista"/>
        <w:rPr>
          <w:color w:val="000000"/>
          <w:sz w:val="28"/>
          <w:szCs w:val="28"/>
          <w:lang w:val="pt-BR"/>
        </w:rPr>
      </w:pPr>
    </w:p>
    <w:p w:rsidR="00F2012B" w:rsidRDefault="00F2012B" w:rsidP="00F2012B">
      <w:pPr>
        <w:pStyle w:val="PargrafodaLista"/>
        <w:rPr>
          <w:color w:val="000000"/>
          <w:sz w:val="28"/>
          <w:szCs w:val="28"/>
          <w:lang w:val="pt-BR"/>
        </w:rPr>
      </w:pPr>
    </w:p>
    <w:p w:rsidR="00F2012B" w:rsidRDefault="00F2012B" w:rsidP="00F2012B">
      <w:pPr>
        <w:pStyle w:val="PargrafodaLista"/>
        <w:rPr>
          <w:color w:val="000000"/>
          <w:sz w:val="28"/>
          <w:szCs w:val="28"/>
          <w:lang w:val="pt-BR"/>
        </w:rPr>
      </w:pPr>
    </w:p>
    <w:p w:rsidR="00F2012B" w:rsidRDefault="00F2012B" w:rsidP="00F2012B">
      <w:pPr>
        <w:pStyle w:val="PargrafodaLista"/>
        <w:rPr>
          <w:color w:val="000000"/>
          <w:sz w:val="28"/>
          <w:szCs w:val="28"/>
          <w:lang w:val="pt-BR"/>
        </w:rPr>
      </w:pPr>
    </w:p>
    <w:tbl>
      <w:tblPr>
        <w:tblpPr w:leftFromText="180" w:rightFromText="180" w:vertAnchor="text" w:horzAnchor="margin" w:tblpXSpec="center" w:tblpY="2343"/>
        <w:tblW w:w="0" w:type="auto"/>
        <w:tblBorders>
          <w:top w:val="single" w:sz="8" w:space="0" w:color="4F81BD"/>
          <w:bottom w:val="single" w:sz="8" w:space="0" w:color="4F81BD"/>
        </w:tblBorders>
        <w:tblLook w:val="00E0"/>
      </w:tblPr>
      <w:tblGrid>
        <w:gridCol w:w="647"/>
        <w:gridCol w:w="647"/>
        <w:gridCol w:w="647"/>
        <w:gridCol w:w="647"/>
        <w:gridCol w:w="647"/>
      </w:tblGrid>
      <w:tr w:rsidR="005742DA" w:rsidRPr="000E42E6" w:rsidTr="000E42E6">
        <w:trPr>
          <w:trHeight w:val="334"/>
        </w:trPr>
        <w:tc>
          <w:tcPr>
            <w:tcW w:w="3235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742DA" w:rsidRPr="000E42E6" w:rsidRDefault="005742DA" w:rsidP="000E42E6">
            <w:pPr>
              <w:jc w:val="center"/>
              <w:rPr>
                <w:b/>
                <w:bCs/>
                <w:color w:val="365F91"/>
                <w:sz w:val="32"/>
                <w:szCs w:val="32"/>
              </w:rPr>
            </w:pPr>
            <w:r w:rsidRPr="000E42E6">
              <w:rPr>
                <w:b/>
                <w:bCs/>
                <w:color w:val="365F91"/>
                <w:sz w:val="32"/>
                <w:szCs w:val="32"/>
              </w:rPr>
              <w:t>FUNÇÃO V</w:t>
            </w:r>
          </w:p>
        </w:tc>
      </w:tr>
      <w:tr w:rsidR="005742DA" w:rsidRPr="000E42E6" w:rsidTr="000E42E6">
        <w:trPr>
          <w:trHeight w:val="334"/>
        </w:trPr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5742DA" w:rsidRPr="000E42E6" w:rsidRDefault="005742DA" w:rsidP="000E42E6">
            <w:pPr>
              <w:jc w:val="center"/>
              <w:rPr>
                <w:b/>
                <w:bCs/>
                <w:color w:val="365F91"/>
              </w:rPr>
            </w:pP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5742DA" w:rsidRPr="000E42E6" w:rsidRDefault="005742DA" w:rsidP="000E42E6">
            <w:pPr>
              <w:jc w:val="center"/>
              <w:rPr>
                <w:b/>
                <w:color w:val="365F91"/>
              </w:rPr>
            </w:pPr>
            <w:r w:rsidRPr="000E42E6">
              <w:rPr>
                <w:b/>
                <w:color w:val="365F91"/>
              </w:rPr>
              <w:t>00</w:t>
            </w:r>
          </w:p>
        </w:tc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5742DA" w:rsidRPr="000E42E6" w:rsidRDefault="005742DA" w:rsidP="000E42E6">
            <w:pPr>
              <w:jc w:val="center"/>
              <w:rPr>
                <w:b/>
                <w:color w:val="365F91"/>
              </w:rPr>
            </w:pPr>
            <w:r w:rsidRPr="000E42E6">
              <w:rPr>
                <w:b/>
                <w:color w:val="365F91"/>
              </w:rPr>
              <w:t>01</w:t>
            </w: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5742DA" w:rsidRPr="000E42E6" w:rsidRDefault="005742DA" w:rsidP="000E42E6">
            <w:pPr>
              <w:jc w:val="center"/>
              <w:rPr>
                <w:b/>
                <w:color w:val="365F91"/>
              </w:rPr>
            </w:pPr>
            <w:r w:rsidRPr="000E42E6">
              <w:rPr>
                <w:b/>
                <w:color w:val="365F91"/>
              </w:rPr>
              <w:t>11</w:t>
            </w:r>
          </w:p>
        </w:tc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5742DA" w:rsidRPr="000E42E6" w:rsidRDefault="005742DA" w:rsidP="000E42E6">
            <w:pPr>
              <w:jc w:val="center"/>
              <w:rPr>
                <w:b/>
                <w:color w:val="365F91"/>
              </w:rPr>
            </w:pPr>
            <w:r w:rsidRPr="000E42E6">
              <w:rPr>
                <w:b/>
                <w:color w:val="365F91"/>
              </w:rPr>
              <w:t>10</w:t>
            </w:r>
          </w:p>
        </w:tc>
      </w:tr>
      <w:tr w:rsidR="005742DA" w:rsidTr="000E42E6">
        <w:trPr>
          <w:trHeight w:val="334"/>
        </w:trPr>
        <w:tc>
          <w:tcPr>
            <w:tcW w:w="647" w:type="dxa"/>
          </w:tcPr>
          <w:p w:rsidR="005742DA" w:rsidRPr="000E42E6" w:rsidRDefault="005742DA" w:rsidP="000E42E6">
            <w:pPr>
              <w:jc w:val="center"/>
              <w:rPr>
                <w:b/>
                <w:bCs/>
                <w:color w:val="365F91"/>
              </w:rPr>
            </w:pPr>
            <w:r w:rsidRPr="000E42E6">
              <w:rPr>
                <w:b/>
                <w:bCs/>
                <w:color w:val="365F91"/>
              </w:rPr>
              <w:t>00</w:t>
            </w:r>
          </w:p>
        </w:tc>
        <w:tc>
          <w:tcPr>
            <w:tcW w:w="647" w:type="dxa"/>
            <w:tcBorders>
              <w:bottom w:val="nil"/>
            </w:tcBorders>
            <w:shd w:val="clear" w:color="auto" w:fill="D3DFEE"/>
          </w:tcPr>
          <w:p w:rsidR="005742DA" w:rsidRPr="000E42E6" w:rsidRDefault="005742DA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0</w:t>
            </w:r>
          </w:p>
        </w:tc>
        <w:tc>
          <w:tcPr>
            <w:tcW w:w="647" w:type="dxa"/>
          </w:tcPr>
          <w:p w:rsidR="005742DA" w:rsidRPr="000E42E6" w:rsidRDefault="005742DA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0</w:t>
            </w:r>
          </w:p>
        </w:tc>
        <w:tc>
          <w:tcPr>
            <w:tcW w:w="647" w:type="dxa"/>
            <w:tcBorders>
              <w:bottom w:val="nil"/>
            </w:tcBorders>
            <w:shd w:val="clear" w:color="auto" w:fill="D3DFEE"/>
          </w:tcPr>
          <w:p w:rsidR="005742DA" w:rsidRPr="000E42E6" w:rsidRDefault="005742DA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X</w:t>
            </w:r>
          </w:p>
        </w:tc>
        <w:tc>
          <w:tcPr>
            <w:tcW w:w="647" w:type="dxa"/>
          </w:tcPr>
          <w:p w:rsidR="005742DA" w:rsidRPr="000E42E6" w:rsidRDefault="005742DA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1</w:t>
            </w:r>
          </w:p>
        </w:tc>
      </w:tr>
      <w:tr w:rsidR="005742DA" w:rsidTr="000E42E6">
        <w:trPr>
          <w:trHeight w:val="334"/>
        </w:trPr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5742DA" w:rsidRPr="000E42E6" w:rsidRDefault="005742DA" w:rsidP="000E42E6">
            <w:pPr>
              <w:jc w:val="center"/>
              <w:rPr>
                <w:b/>
                <w:bCs/>
                <w:color w:val="365F91"/>
              </w:rPr>
            </w:pPr>
            <w:r w:rsidRPr="000E42E6">
              <w:rPr>
                <w:b/>
                <w:bCs/>
                <w:color w:val="365F91"/>
              </w:rPr>
              <w:t>01</w:t>
            </w: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5742DA" w:rsidRPr="000E42E6" w:rsidRDefault="005742DA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5742DA" w:rsidRPr="000E42E6" w:rsidRDefault="005742DA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1</w:t>
            </w: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5742DA" w:rsidRPr="000E42E6" w:rsidRDefault="005742DA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X</w:t>
            </w:r>
          </w:p>
        </w:tc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5742DA" w:rsidRPr="000E42E6" w:rsidRDefault="005742DA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1</w:t>
            </w:r>
          </w:p>
        </w:tc>
      </w:tr>
      <w:tr w:rsidR="005742DA" w:rsidTr="000E42E6">
        <w:trPr>
          <w:trHeight w:val="334"/>
        </w:trPr>
        <w:tc>
          <w:tcPr>
            <w:tcW w:w="647" w:type="dxa"/>
          </w:tcPr>
          <w:p w:rsidR="005742DA" w:rsidRPr="000E42E6" w:rsidRDefault="005742DA" w:rsidP="000E42E6">
            <w:pPr>
              <w:jc w:val="center"/>
              <w:rPr>
                <w:b/>
                <w:bCs/>
                <w:color w:val="365F91"/>
              </w:rPr>
            </w:pPr>
            <w:r w:rsidRPr="000E42E6">
              <w:rPr>
                <w:b/>
                <w:bCs/>
                <w:color w:val="365F91"/>
              </w:rPr>
              <w:t>11</w:t>
            </w:r>
          </w:p>
        </w:tc>
        <w:tc>
          <w:tcPr>
            <w:tcW w:w="647" w:type="dxa"/>
            <w:tcBorders>
              <w:bottom w:val="nil"/>
            </w:tcBorders>
            <w:shd w:val="clear" w:color="auto" w:fill="D3DFEE"/>
          </w:tcPr>
          <w:p w:rsidR="005742DA" w:rsidRPr="000E42E6" w:rsidRDefault="005742DA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0</w:t>
            </w:r>
          </w:p>
        </w:tc>
        <w:tc>
          <w:tcPr>
            <w:tcW w:w="647" w:type="dxa"/>
          </w:tcPr>
          <w:p w:rsidR="005742DA" w:rsidRPr="000E42E6" w:rsidRDefault="005742DA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1</w:t>
            </w:r>
          </w:p>
        </w:tc>
        <w:tc>
          <w:tcPr>
            <w:tcW w:w="647" w:type="dxa"/>
            <w:tcBorders>
              <w:bottom w:val="nil"/>
            </w:tcBorders>
            <w:shd w:val="clear" w:color="auto" w:fill="D3DFEE"/>
          </w:tcPr>
          <w:p w:rsidR="005742DA" w:rsidRPr="000E42E6" w:rsidRDefault="005742DA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X</w:t>
            </w:r>
          </w:p>
        </w:tc>
        <w:tc>
          <w:tcPr>
            <w:tcW w:w="647" w:type="dxa"/>
          </w:tcPr>
          <w:p w:rsidR="005742DA" w:rsidRPr="000E42E6" w:rsidRDefault="005742DA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X</w:t>
            </w:r>
          </w:p>
        </w:tc>
      </w:tr>
      <w:tr w:rsidR="005742DA" w:rsidTr="000E42E6">
        <w:trPr>
          <w:trHeight w:val="334"/>
        </w:trPr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5742DA" w:rsidRPr="000E42E6" w:rsidRDefault="005742DA" w:rsidP="000E42E6">
            <w:pPr>
              <w:jc w:val="center"/>
              <w:rPr>
                <w:b/>
                <w:bCs/>
                <w:color w:val="365F91"/>
              </w:rPr>
            </w:pPr>
            <w:r w:rsidRPr="000E42E6">
              <w:rPr>
                <w:b/>
                <w:bCs/>
                <w:color w:val="365F91"/>
              </w:rPr>
              <w:t>10</w:t>
            </w: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5742DA" w:rsidRPr="000E42E6" w:rsidRDefault="005742DA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0</w:t>
            </w:r>
          </w:p>
        </w:tc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5742DA" w:rsidRPr="000E42E6" w:rsidRDefault="005742DA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1</w:t>
            </w:r>
          </w:p>
        </w:tc>
        <w:tc>
          <w:tcPr>
            <w:tcW w:w="647" w:type="dxa"/>
            <w:tcBorders>
              <w:left w:val="nil"/>
              <w:bottom w:val="nil"/>
              <w:right w:val="nil"/>
            </w:tcBorders>
            <w:shd w:val="clear" w:color="auto" w:fill="D3DFEE"/>
          </w:tcPr>
          <w:p w:rsidR="005742DA" w:rsidRPr="000E42E6" w:rsidRDefault="005742DA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X</w:t>
            </w:r>
          </w:p>
        </w:tc>
        <w:tc>
          <w:tcPr>
            <w:tcW w:w="647" w:type="dxa"/>
            <w:tcBorders>
              <w:left w:val="nil"/>
              <w:right w:val="nil"/>
            </w:tcBorders>
            <w:shd w:val="clear" w:color="auto" w:fill="D3DFEE"/>
          </w:tcPr>
          <w:p w:rsidR="005742DA" w:rsidRPr="000E42E6" w:rsidRDefault="005742DA" w:rsidP="000E42E6">
            <w:pPr>
              <w:jc w:val="center"/>
              <w:rPr>
                <w:color w:val="365F91"/>
              </w:rPr>
            </w:pPr>
            <w:r w:rsidRPr="000E42E6">
              <w:rPr>
                <w:color w:val="365F91"/>
              </w:rPr>
              <w:t>X</w:t>
            </w:r>
          </w:p>
        </w:tc>
      </w:tr>
      <w:tr w:rsidR="005742DA" w:rsidTr="000E42E6">
        <w:trPr>
          <w:trHeight w:val="334"/>
        </w:trPr>
        <w:tc>
          <w:tcPr>
            <w:tcW w:w="3235" w:type="dxa"/>
            <w:gridSpan w:val="5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5742DA" w:rsidRPr="000E42E6" w:rsidRDefault="00946D43" w:rsidP="000E42E6">
            <w:pPr>
              <w:jc w:val="center"/>
              <w:rPr>
                <w:b/>
                <w:bCs/>
                <w:color w:val="365F91"/>
              </w:rPr>
            </w:pPr>
            <w:r w:rsidRPr="000E42E6">
              <w:rPr>
                <w:b/>
                <w:bCs/>
                <w:color w:val="365F91"/>
                <w:sz w:val="32"/>
                <w:szCs w:val="32"/>
              </w:rPr>
              <w:t>V = A + BC + BD</w:t>
            </w:r>
          </w:p>
        </w:tc>
      </w:tr>
    </w:tbl>
    <w:p w:rsidR="00F2012B" w:rsidRDefault="00F2012B" w:rsidP="00F2012B">
      <w:pPr>
        <w:pStyle w:val="PargrafodaLista"/>
        <w:ind w:left="360"/>
        <w:rPr>
          <w:color w:val="000000"/>
          <w:sz w:val="28"/>
          <w:szCs w:val="28"/>
          <w:lang w:val="pt-BR"/>
        </w:rPr>
      </w:pPr>
    </w:p>
    <w:p w:rsidR="00F2012B" w:rsidRDefault="00F2012B" w:rsidP="00F2012B">
      <w:pPr>
        <w:pStyle w:val="PargrafodaLista"/>
        <w:rPr>
          <w:color w:val="000000"/>
          <w:sz w:val="28"/>
          <w:szCs w:val="28"/>
          <w:lang w:val="pt-BR"/>
        </w:rPr>
      </w:pPr>
    </w:p>
    <w:p w:rsidR="00F2012B" w:rsidRDefault="00F2012B" w:rsidP="00F2012B">
      <w:pPr>
        <w:pStyle w:val="PargrafodaLista"/>
        <w:rPr>
          <w:color w:val="000000"/>
          <w:sz w:val="28"/>
          <w:szCs w:val="28"/>
          <w:lang w:val="pt-BR"/>
        </w:rPr>
      </w:pPr>
    </w:p>
    <w:p w:rsidR="00F2012B" w:rsidRDefault="00F2012B" w:rsidP="00F2012B">
      <w:pPr>
        <w:pStyle w:val="PargrafodaLista"/>
        <w:rPr>
          <w:color w:val="000000"/>
          <w:sz w:val="28"/>
          <w:szCs w:val="28"/>
          <w:lang w:val="pt-BR"/>
        </w:rPr>
      </w:pPr>
    </w:p>
    <w:p w:rsidR="00F2012B" w:rsidRDefault="00F2012B" w:rsidP="00F2012B">
      <w:pPr>
        <w:pStyle w:val="PargrafodaLista"/>
        <w:ind w:left="360"/>
        <w:rPr>
          <w:color w:val="000000"/>
          <w:sz w:val="28"/>
          <w:szCs w:val="28"/>
          <w:lang w:val="pt-BR"/>
        </w:rPr>
      </w:pPr>
    </w:p>
    <w:p w:rsidR="00F2012B" w:rsidRDefault="00F2012B" w:rsidP="00F2012B">
      <w:pPr>
        <w:pStyle w:val="PargrafodaLista"/>
        <w:rPr>
          <w:color w:val="000000"/>
          <w:sz w:val="28"/>
          <w:szCs w:val="28"/>
          <w:lang w:val="pt-BR"/>
        </w:rPr>
      </w:pPr>
    </w:p>
    <w:p w:rsidR="00F2012B" w:rsidRDefault="00F2012B" w:rsidP="00F2012B">
      <w:pPr>
        <w:pStyle w:val="PargrafodaLista"/>
        <w:rPr>
          <w:color w:val="000000"/>
          <w:sz w:val="28"/>
          <w:szCs w:val="28"/>
          <w:lang w:val="pt-BR"/>
        </w:rPr>
      </w:pPr>
    </w:p>
    <w:p w:rsidR="00F2012B" w:rsidRDefault="00F2012B" w:rsidP="00F2012B">
      <w:pPr>
        <w:pStyle w:val="PargrafodaLista"/>
        <w:ind w:left="360"/>
        <w:rPr>
          <w:color w:val="000000"/>
          <w:sz w:val="28"/>
          <w:szCs w:val="28"/>
          <w:lang w:val="pt-BR"/>
        </w:rPr>
      </w:pPr>
    </w:p>
    <w:p w:rsidR="006F1D22" w:rsidRDefault="006F1D22" w:rsidP="0036185A">
      <w:pPr>
        <w:pStyle w:val="PargrafodaLista"/>
        <w:rPr>
          <w:color w:val="000000"/>
          <w:sz w:val="28"/>
          <w:szCs w:val="28"/>
          <w:lang w:val="pt-BR"/>
        </w:rPr>
      </w:pPr>
    </w:p>
    <w:p w:rsidR="000E42E6" w:rsidRPr="007B5D0C" w:rsidRDefault="000E42E6" w:rsidP="00245DAF">
      <w:pPr>
        <w:pStyle w:val="PargrafodaLista"/>
        <w:numPr>
          <w:ilvl w:val="1"/>
          <w:numId w:val="5"/>
        </w:numPr>
        <w:rPr>
          <w:color w:val="000000"/>
          <w:sz w:val="28"/>
          <w:szCs w:val="28"/>
          <w:lang w:val="pt-BR"/>
        </w:rPr>
      </w:pPr>
      <w:r w:rsidRPr="007B5D0C">
        <w:rPr>
          <w:color w:val="000000"/>
          <w:sz w:val="28"/>
          <w:szCs w:val="28"/>
          <w:lang w:val="pt-BR"/>
        </w:rPr>
        <w:t xml:space="preserve">Fizemos o diagrama lógico total usando somente portas </w:t>
      </w:r>
      <w:r w:rsidRPr="007B5D0C">
        <w:rPr>
          <w:b/>
          <w:bCs/>
          <w:color w:val="000000"/>
          <w:sz w:val="28"/>
          <w:szCs w:val="28"/>
          <w:lang w:val="pt-BR"/>
        </w:rPr>
        <w:t>NAND</w:t>
      </w:r>
      <w:r w:rsidRPr="007B5D0C">
        <w:rPr>
          <w:color w:val="000000"/>
          <w:sz w:val="28"/>
          <w:szCs w:val="28"/>
          <w:lang w:val="pt-BR"/>
        </w:rPr>
        <w:t xml:space="preserve"> de 2 e 4 entradas.</w:t>
      </w:r>
    </w:p>
    <w:p w:rsidR="000E42E6" w:rsidRPr="007B5D0C" w:rsidRDefault="00E4617E">
      <w:pPr>
        <w:pStyle w:val="PargrafodaLista"/>
        <w:tabs>
          <w:tab w:val="left" w:pos="720"/>
        </w:tabs>
        <w:ind w:left="0"/>
        <w:rPr>
          <w:color w:val="000000"/>
          <w:sz w:val="28"/>
          <w:szCs w:val="28"/>
          <w:lang w:val="pt-BR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2516526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157480</wp:posOffset>
            </wp:positionV>
            <wp:extent cx="5942965" cy="6448425"/>
            <wp:effectExtent l="19050" t="0" r="635" b="0"/>
            <wp:wrapSquare wrapText="largest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6448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42E6" w:rsidRPr="007B5D0C" w:rsidRDefault="000E42E6">
      <w:pPr>
        <w:pStyle w:val="PargrafodaLista"/>
        <w:tabs>
          <w:tab w:val="left" w:pos="720"/>
        </w:tabs>
        <w:ind w:left="0"/>
        <w:rPr>
          <w:color w:val="000000"/>
          <w:sz w:val="28"/>
          <w:szCs w:val="28"/>
          <w:lang w:val="pt-BR"/>
        </w:rPr>
      </w:pPr>
    </w:p>
    <w:p w:rsidR="000E42E6" w:rsidRDefault="000E42E6" w:rsidP="00245DAF">
      <w:pPr>
        <w:pStyle w:val="Corpodetexto"/>
        <w:numPr>
          <w:ilvl w:val="1"/>
          <w:numId w:val="5"/>
        </w:numPr>
        <w:jc w:val="both"/>
        <w:rPr>
          <w:rFonts w:ascii="Calibri" w:hAnsi="Calibri"/>
          <w:color w:val="000000"/>
          <w:sz w:val="28"/>
          <w:szCs w:val="28"/>
          <w:lang w:val="pt-BR"/>
        </w:rPr>
      </w:pPr>
      <w:r>
        <w:rPr>
          <w:rFonts w:ascii="Calibri" w:hAnsi="Calibri"/>
          <w:color w:val="000000"/>
          <w:sz w:val="28"/>
          <w:szCs w:val="28"/>
          <w:lang w:val="pt-BR"/>
        </w:rPr>
        <w:t xml:space="preserve">Implementamos o diagrama no </w:t>
      </w:r>
      <w:r w:rsidRPr="00782944">
        <w:rPr>
          <w:rFonts w:ascii="Calibri" w:hAnsi="Calibri"/>
          <w:i/>
          <w:color w:val="000000"/>
          <w:sz w:val="28"/>
          <w:szCs w:val="28"/>
          <w:lang w:val="pt-BR"/>
        </w:rPr>
        <w:t>Quartus</w:t>
      </w:r>
      <w:r w:rsidR="00782944" w:rsidRPr="00782944">
        <w:rPr>
          <w:rFonts w:ascii="Calibri" w:hAnsi="Calibri"/>
          <w:i/>
          <w:color w:val="000000"/>
          <w:sz w:val="28"/>
          <w:szCs w:val="28"/>
          <w:lang w:val="pt-BR"/>
        </w:rPr>
        <w:t xml:space="preserve"> II</w:t>
      </w:r>
      <w:r>
        <w:rPr>
          <w:rFonts w:ascii="Calibri" w:hAnsi="Calibri"/>
          <w:color w:val="000000"/>
          <w:sz w:val="28"/>
          <w:szCs w:val="28"/>
          <w:lang w:val="pt-BR"/>
        </w:rPr>
        <w:t>.</w:t>
      </w:r>
    </w:p>
    <w:p w:rsidR="000E42E6" w:rsidRDefault="000E42E6">
      <w:pPr>
        <w:tabs>
          <w:tab w:val="left" w:pos="720"/>
        </w:tabs>
        <w:jc w:val="both"/>
        <w:rPr>
          <w:color w:val="000000"/>
          <w:sz w:val="24"/>
          <w:szCs w:val="24"/>
          <w:lang w:val="pt-BR"/>
        </w:rPr>
      </w:pPr>
    </w:p>
    <w:p w:rsidR="000E42E6" w:rsidRDefault="000E42E6" w:rsidP="00245DAF">
      <w:pPr>
        <w:numPr>
          <w:ilvl w:val="1"/>
          <w:numId w:val="5"/>
        </w:numPr>
        <w:jc w:val="both"/>
        <w:rPr>
          <w:color w:val="000000"/>
          <w:sz w:val="28"/>
          <w:szCs w:val="28"/>
          <w:lang w:val="pt-BR"/>
        </w:rPr>
      </w:pPr>
      <w:r>
        <w:rPr>
          <w:color w:val="000000"/>
          <w:sz w:val="28"/>
          <w:szCs w:val="28"/>
          <w:lang w:val="pt-BR"/>
        </w:rPr>
        <w:t>Os resultados obtidos são apresentados nas seguintes figuras.</w:t>
      </w:r>
    </w:p>
    <w:p w:rsidR="000E42E6" w:rsidRDefault="000E42E6">
      <w:pPr>
        <w:tabs>
          <w:tab w:val="left" w:pos="720"/>
        </w:tabs>
        <w:jc w:val="both"/>
        <w:rPr>
          <w:color w:val="000000"/>
          <w:sz w:val="28"/>
          <w:szCs w:val="28"/>
          <w:lang w:val="pt-BR"/>
        </w:rPr>
      </w:pPr>
    </w:p>
    <w:p w:rsidR="000E42E6" w:rsidRDefault="00E4617E">
      <w:pPr>
        <w:tabs>
          <w:tab w:val="left" w:pos="720"/>
        </w:tabs>
        <w:jc w:val="both"/>
        <w:rPr>
          <w:color w:val="000000"/>
          <w:sz w:val="28"/>
          <w:szCs w:val="28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157480</wp:posOffset>
            </wp:positionV>
            <wp:extent cx="5540375" cy="788035"/>
            <wp:effectExtent l="19050" t="0" r="3175" b="0"/>
            <wp:wrapSquare wrapText="largest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7880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42E6" w:rsidRDefault="00E4617E">
      <w:pPr>
        <w:ind w:left="720"/>
        <w:jc w:val="both"/>
        <w:rPr>
          <w:color w:val="000000"/>
          <w:sz w:val="28"/>
          <w:szCs w:val="28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167005</wp:posOffset>
            </wp:positionV>
            <wp:extent cx="5485765" cy="888365"/>
            <wp:effectExtent l="19050" t="0" r="635" b="0"/>
            <wp:wrapSquare wrapText="largest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8883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42E6" w:rsidRDefault="000E42E6">
      <w:pPr>
        <w:ind w:left="720"/>
        <w:jc w:val="both"/>
        <w:rPr>
          <w:color w:val="000000"/>
          <w:sz w:val="28"/>
          <w:szCs w:val="28"/>
          <w:lang w:val="pt-BR"/>
        </w:rPr>
      </w:pPr>
    </w:p>
    <w:p w:rsidR="00AF781C" w:rsidRDefault="000E42E6">
      <w:pPr>
        <w:rPr>
          <w:sz w:val="44"/>
          <w:szCs w:val="44"/>
        </w:rPr>
      </w:pPr>
      <w:r>
        <w:rPr>
          <w:sz w:val="44"/>
          <w:szCs w:val="44"/>
        </w:rPr>
        <w:t>.</w:t>
      </w:r>
    </w:p>
    <w:p w:rsidR="00AF781C" w:rsidRDefault="00AF781C">
      <w:pPr>
        <w:rPr>
          <w:sz w:val="44"/>
          <w:szCs w:val="44"/>
        </w:rPr>
      </w:pPr>
    </w:p>
    <w:p w:rsidR="000E42E6" w:rsidRDefault="000E42E6">
      <w:pPr>
        <w:rPr>
          <w:sz w:val="44"/>
          <w:szCs w:val="44"/>
          <w:lang w:val="pt-BR"/>
        </w:rPr>
      </w:pPr>
      <w:r w:rsidRPr="00AF781C">
        <w:rPr>
          <w:sz w:val="44"/>
          <w:szCs w:val="44"/>
          <w:lang w:val="pt-BR"/>
        </w:rPr>
        <w:t xml:space="preserve">Análise De Dados: </w:t>
      </w:r>
    </w:p>
    <w:p w:rsidR="00A424F8" w:rsidRDefault="00A424F8" w:rsidP="00A424F8">
      <w:pPr>
        <w:ind w:firstLine="708"/>
        <w:jc w:val="both"/>
        <w:rPr>
          <w:sz w:val="28"/>
          <w:szCs w:val="28"/>
          <w:lang w:val="pt-BR"/>
        </w:rPr>
      </w:pPr>
      <w:r w:rsidRPr="00A424F8">
        <w:rPr>
          <w:sz w:val="28"/>
          <w:szCs w:val="28"/>
          <w:lang w:val="pt-BR"/>
        </w:rPr>
        <w:t xml:space="preserve">Primeiramente, a partir da tabela com valores dos códigos, montamos tabelas da verdade envolvendo palavras BCD e valores do código para cada bit a ser convertido. Foram obtidas 5 funções, porque a nova palavra possui 5 bits. </w:t>
      </w:r>
    </w:p>
    <w:p w:rsidR="00A424F8" w:rsidRDefault="00A424F8" w:rsidP="00A424F8">
      <w:pPr>
        <w:ind w:firstLine="708"/>
        <w:jc w:val="both"/>
        <w:rPr>
          <w:sz w:val="28"/>
          <w:szCs w:val="28"/>
          <w:lang w:val="pt-BR"/>
        </w:rPr>
      </w:pPr>
      <w:r w:rsidRPr="00A424F8">
        <w:rPr>
          <w:sz w:val="28"/>
          <w:szCs w:val="28"/>
          <w:lang w:val="pt-BR"/>
        </w:rPr>
        <w:t xml:space="preserve">Obtida a tabela, realizamos método de minimização das funções por meio do mapa de Karnaugh para funções incompletamente especificadas. Alcançado o sucesso, transcrevemos as funções resultantes minimizadas. A partir das funções minimizadas, desenhamos o diagrama lógico parcial utilizando portas 2-IN-NAND e 4-IN-NAND. Reunimos os 5 circuitos lógicos parciais em um só. </w:t>
      </w:r>
    </w:p>
    <w:p w:rsidR="00A424F8" w:rsidRPr="00A424F8" w:rsidRDefault="00A424F8" w:rsidP="005544A2">
      <w:pPr>
        <w:ind w:firstLine="708"/>
        <w:jc w:val="both"/>
        <w:rPr>
          <w:sz w:val="28"/>
          <w:szCs w:val="28"/>
          <w:lang w:val="pt-BR"/>
        </w:rPr>
      </w:pPr>
      <w:r w:rsidRPr="00A424F8">
        <w:rPr>
          <w:sz w:val="28"/>
          <w:szCs w:val="28"/>
          <w:lang w:val="pt-BR"/>
        </w:rPr>
        <w:t>Finalme</w:t>
      </w:r>
      <w:r>
        <w:rPr>
          <w:sz w:val="28"/>
          <w:szCs w:val="28"/>
          <w:lang w:val="pt-BR"/>
        </w:rPr>
        <w:t>nte implementamos o diagrama e como pode ser visto na figura acima, o resultado está de acordo com o teórico. Isto é,</w:t>
      </w:r>
      <w:r w:rsidR="00E11781">
        <w:rPr>
          <w:sz w:val="28"/>
          <w:szCs w:val="28"/>
          <w:lang w:val="pt-BR"/>
        </w:rPr>
        <w:t xml:space="preserve"> temos uma “mudança mínima”, pois de uma linha pra outra ou de um número para o seu adjacente, só um bit varia</w:t>
      </w:r>
      <w:r w:rsidR="00BE3EBB">
        <w:rPr>
          <w:sz w:val="28"/>
          <w:szCs w:val="28"/>
          <w:lang w:val="pt-BR"/>
        </w:rPr>
        <w:t>.</w:t>
      </w:r>
    </w:p>
    <w:p w:rsidR="00A424F8" w:rsidRDefault="00CE04A8" w:rsidP="005544A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 xml:space="preserve">Para concluir, </w:t>
      </w:r>
      <w:r w:rsidR="00942E50">
        <w:rPr>
          <w:sz w:val="28"/>
          <w:szCs w:val="28"/>
          <w:lang w:val="pt-BR"/>
        </w:rPr>
        <w:t>pudemos observar neste experimento que é possível promover a conversão de código binários através da implementação de circuitos combinacionais.</w:t>
      </w:r>
    </w:p>
    <w:p w:rsidR="000E42E6" w:rsidRPr="00942E50" w:rsidRDefault="000E42E6" w:rsidP="005544A2">
      <w:pPr>
        <w:jc w:val="both"/>
        <w:rPr>
          <w:sz w:val="28"/>
          <w:szCs w:val="28"/>
          <w:lang w:val="pt-BR"/>
        </w:rPr>
      </w:pPr>
    </w:p>
    <w:p w:rsidR="000E42E6" w:rsidRDefault="000E42E6"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.Conclusão:</w:t>
      </w:r>
    </w:p>
    <w:p w:rsidR="00AF781C" w:rsidRPr="00AF781C" w:rsidRDefault="000E42E6" w:rsidP="00942E50">
      <w:pPr>
        <w:ind w:firstLine="708"/>
        <w:jc w:val="both"/>
        <w:rPr>
          <w:sz w:val="28"/>
          <w:szCs w:val="28"/>
          <w:lang w:val="pt-BR"/>
        </w:rPr>
      </w:pPr>
      <w:r w:rsidRPr="00AF781C">
        <w:rPr>
          <w:sz w:val="28"/>
          <w:szCs w:val="28"/>
          <w:lang w:val="pt-BR"/>
        </w:rPr>
        <w:tab/>
      </w:r>
      <w:r w:rsidR="00AF781C" w:rsidRPr="00AF781C">
        <w:rPr>
          <w:sz w:val="28"/>
          <w:szCs w:val="28"/>
          <w:lang w:val="pt-BR"/>
        </w:rPr>
        <w:t>Concluiu-se que os circuitos conversores são bastante úteis na interface de dois sistemas digitais e sua implementação, seguindo o padrão de sintetização de circuitos combinacionais, é de simples execução.</w:t>
      </w:r>
    </w:p>
    <w:p w:rsidR="006B23F2" w:rsidRPr="00AF781C" w:rsidRDefault="00AF781C" w:rsidP="00942E50">
      <w:pPr>
        <w:ind w:firstLine="708"/>
        <w:jc w:val="both"/>
        <w:rPr>
          <w:lang w:val="pt-BR"/>
        </w:rPr>
      </w:pPr>
      <w:r w:rsidRPr="00AF781C">
        <w:rPr>
          <w:sz w:val="28"/>
          <w:szCs w:val="28"/>
          <w:lang w:val="pt-BR"/>
        </w:rPr>
        <w:t>Este experimento mostrou que a utilização de apenas portas NAND se faz necessário em circuitos conversores, pois é preciso um circuito mais rápido já que se trabalhará com sincronização de máquinas ou sistemas.</w:t>
      </w:r>
    </w:p>
    <w:sectPr w:rsidR="006B23F2" w:rsidRPr="00AF781C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06FF" w:usb1="500071F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99pt;height:25.5pt" filled="t">
        <v:fill color2="black"/>
        <v:imagedata r:id="rId1" o:title=""/>
      </v:shape>
    </w:pict>
  </w:numPicBullet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41F5573"/>
    <w:multiLevelType w:val="multilevel"/>
    <w:tmpl w:val="BE1CD7EC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207A0E1E"/>
    <w:multiLevelType w:val="hybridMultilevel"/>
    <w:tmpl w:val="8CBEB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7B5D0C"/>
    <w:rsid w:val="000E42E6"/>
    <w:rsid w:val="001353EA"/>
    <w:rsid w:val="001741A6"/>
    <w:rsid w:val="00245DAF"/>
    <w:rsid w:val="0036185A"/>
    <w:rsid w:val="00524207"/>
    <w:rsid w:val="005544A2"/>
    <w:rsid w:val="005742DA"/>
    <w:rsid w:val="006B23F2"/>
    <w:rsid w:val="006F1D22"/>
    <w:rsid w:val="00782944"/>
    <w:rsid w:val="007B5D0C"/>
    <w:rsid w:val="00942E50"/>
    <w:rsid w:val="00946D43"/>
    <w:rsid w:val="009F071B"/>
    <w:rsid w:val="00A424F8"/>
    <w:rsid w:val="00A626AF"/>
    <w:rsid w:val="00A745AC"/>
    <w:rsid w:val="00AF781C"/>
    <w:rsid w:val="00BE3EBB"/>
    <w:rsid w:val="00C067FB"/>
    <w:rsid w:val="00CE04A8"/>
    <w:rsid w:val="00CF1912"/>
    <w:rsid w:val="00DB72E0"/>
    <w:rsid w:val="00DC2CE5"/>
    <w:rsid w:val="00E11781"/>
    <w:rsid w:val="00E4617E"/>
    <w:rsid w:val="00F2012B"/>
    <w:rsid w:val="00F410D5"/>
    <w:rsid w:val="00FA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paragraph" w:styleId="Ttulo1">
    <w:name w:val="heading 1"/>
    <w:basedOn w:val="Captulo"/>
    <w:next w:val="Corpodetexto"/>
    <w:qFormat/>
    <w:pPr>
      <w:numPr>
        <w:numId w:val="3"/>
      </w:numPr>
      <w:outlineLvl w:val="0"/>
    </w:pPr>
    <w:rPr>
      <w:b/>
      <w:bCs/>
      <w:sz w:val="32"/>
      <w:szCs w:val="3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Fontepargpadro0">
    <w:name w:val="Default Paragraph Font"/>
  </w:style>
  <w:style w:type="character" w:customStyle="1" w:styleId="BalloonTextChar">
    <w:name w:val="Balloon Text Char"/>
    <w:basedOn w:val="Fontepargpadro0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Fontepargpadro0"/>
    <w:rPr>
      <w:rFonts w:ascii="Courier New" w:eastAsia="Times New Roman" w:hAnsi="Courier New" w:cs="Courier New"/>
      <w:sz w:val="20"/>
      <w:szCs w:val="20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Textodeorigem">
    <w:name w:val="Texto de origem"/>
    <w:rPr>
      <w:rFonts w:ascii="DejaVu Sans Mono" w:eastAsia="DejaVu Sans Mono" w:hAnsi="DejaVu Sans Mono" w:cs="DejaVu Sans Mono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next w:val="Normal"/>
    <w:semiHidden/>
    <w:pPr>
      <w:autoSpaceDE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Default">
    <w:name w:val="Default"/>
    <w:basedOn w:val="Normal"/>
    <w:pPr>
      <w:autoSpaceDE w:val="0"/>
      <w:spacing w:after="0" w:line="200" w:lineRule="atLeast"/>
    </w:pPr>
    <w:rPr>
      <w:rFonts w:ascii="Times New Roman" w:eastAsia="Times New Roman" w:hAnsi="Times New Roman" w:cs="Times New Roman"/>
      <w:color w:val="000000"/>
      <w:sz w:val="24"/>
      <w:szCs w:val="24"/>
      <w:lang w:val="pt-BR"/>
    </w:rPr>
  </w:style>
  <w:style w:type="table" w:styleId="ListaEscura-nfase1">
    <w:name w:val="Dark List Accent 1"/>
    <w:basedOn w:val="Tabelanormal"/>
    <w:uiPriority w:val="70"/>
    <w:rsid w:val="007B5D0C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LightShading-Accent1">
    <w:name w:val="Light Shading - Accent 1"/>
    <w:basedOn w:val="Tabelanormal"/>
    <w:uiPriority w:val="60"/>
    <w:rsid w:val="007B5D0C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70F49-5256-4CB6-B381-D5DC1C96E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620</Words>
  <Characters>3354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guigo</dc:creator>
  <cp:lastModifiedBy>Leandro</cp:lastModifiedBy>
  <cp:revision>2</cp:revision>
  <cp:lastPrinted>2008-08-22T18:00:00Z</cp:lastPrinted>
  <dcterms:created xsi:type="dcterms:W3CDTF">2013-10-04T20:42:00Z</dcterms:created>
  <dcterms:modified xsi:type="dcterms:W3CDTF">2013-10-04T20:42:00Z</dcterms:modified>
</cp:coreProperties>
</file>